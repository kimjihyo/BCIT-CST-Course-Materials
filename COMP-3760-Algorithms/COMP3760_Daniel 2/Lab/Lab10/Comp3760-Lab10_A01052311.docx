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44FCA" w14:textId="77777777" w:rsidR="006405A5" w:rsidRPr="00777390" w:rsidRDefault="006405A5" w:rsidP="00AE4AF1">
      <w:pPr>
        <w:ind w:right="-40"/>
        <w:rPr>
          <w:rFonts w:ascii="Calibri" w:eastAsia="Calibri" w:hAnsi="Calibri" w:cs="Calibri"/>
          <w:sz w:val="22"/>
          <w:szCs w:val="22"/>
          <w:lang w:val="en-CA" w:eastAsia="ko-KR"/>
        </w:rPr>
      </w:pPr>
    </w:p>
    <w:p w14:paraId="5285BAB2" w14:textId="60C75C24" w:rsidR="00DB53AC" w:rsidRDefault="00DB53AC" w:rsidP="00E21E21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Name:</w:t>
      </w:r>
      <w:r w:rsidR="00777390"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proofErr w:type="spellStart"/>
      <w:r w:rsidR="00777390">
        <w:rPr>
          <w:rFonts w:ascii="Malgun Gothic" w:eastAsia="Malgun Gothic" w:hAnsi="Malgun Gothic" w:cs="Malgun Gothic"/>
          <w:b/>
          <w:sz w:val="28"/>
          <w:szCs w:val="28"/>
          <w:u w:val="single"/>
          <w:lang w:val="en-CA" w:eastAsia="ko-KR"/>
        </w:rPr>
        <w:t>Dongsun</w:t>
      </w:r>
      <w:proofErr w:type="spellEnd"/>
      <w:r w:rsidR="00777390">
        <w:rPr>
          <w:rFonts w:ascii="Malgun Gothic" w:eastAsia="Malgun Gothic" w:hAnsi="Malgun Gothic" w:cs="Malgun Gothic"/>
          <w:b/>
          <w:sz w:val="28"/>
          <w:szCs w:val="28"/>
          <w:u w:val="single"/>
          <w:lang w:val="en-CA" w:eastAsia="ko-KR"/>
        </w:rPr>
        <w:t xml:space="preserve"> Kim</w:t>
      </w:r>
    </w:p>
    <w:p w14:paraId="6F580EFC" w14:textId="7965DDC7" w:rsidR="00DB53AC" w:rsidRDefault="00DB53AC" w:rsidP="00E21E21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ID:</w:t>
      </w:r>
      <w:r w:rsidR="00777390">
        <w:rPr>
          <w:rFonts w:ascii="Calibri" w:eastAsia="Calibri" w:hAnsi="Calibri" w:cs="Calibri"/>
          <w:b/>
          <w:sz w:val="28"/>
          <w:szCs w:val="28"/>
          <w:u w:val="single"/>
        </w:rPr>
        <w:t xml:space="preserve"> A01052311</w:t>
      </w:r>
    </w:p>
    <w:p w14:paraId="2043CEF6" w14:textId="0920B562" w:rsidR="00DB53AC" w:rsidRDefault="00DB53AC" w:rsidP="00E21E21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Set: 3</w:t>
      </w:r>
      <w:r w:rsidR="00777390">
        <w:rPr>
          <w:rFonts w:ascii="Calibri" w:eastAsia="Calibri" w:hAnsi="Calibri" w:cs="Calibri"/>
          <w:b/>
          <w:sz w:val="28"/>
          <w:szCs w:val="28"/>
          <w:u w:val="single"/>
        </w:rPr>
        <w:t>O</w:t>
      </w:r>
    </w:p>
    <w:p w14:paraId="64677F1E" w14:textId="77777777" w:rsidR="00DB53AC" w:rsidRDefault="00DB53AC" w:rsidP="00DB53AC">
      <w:pPr>
        <w:rPr>
          <w:rFonts w:eastAsia="Calibri"/>
        </w:rPr>
      </w:pPr>
    </w:p>
    <w:p w14:paraId="7184943C" w14:textId="77777777" w:rsidR="00DB53AC" w:rsidRDefault="00DB53AC" w:rsidP="00DB53AC">
      <w:p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Please write your answers in this Word document and submit it to Learning Hub by the deadline (as noted in Learning Hub).</w:t>
      </w:r>
    </w:p>
    <w:p w14:paraId="0637C90C" w14:textId="77777777" w:rsidR="00DB53AC" w:rsidRDefault="00DB53AC" w:rsidP="00DB53AC">
      <w:pPr>
        <w:ind w:right="-40"/>
        <w:rPr>
          <w:rFonts w:ascii="Calibri" w:eastAsia="Calibri" w:hAnsi="Calibri" w:cs="Calibri"/>
          <w:sz w:val="22"/>
          <w:szCs w:val="22"/>
        </w:rPr>
      </w:pPr>
    </w:p>
    <w:p w14:paraId="25287F98" w14:textId="77777777" w:rsidR="00465AF6" w:rsidRDefault="004D2EC9" w:rsidP="00DB53AC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715F96">
        <w:rPr>
          <w:rFonts w:ascii="Arial" w:eastAsia="Arial" w:hAnsi="Arial" w:cs="Arial"/>
          <w:noProof/>
          <w:position w:val="-1"/>
          <w:sz w:val="18"/>
          <w:szCs w:val="18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AD230DE" wp14:editId="1CA9B1DB">
                <wp:simplePos x="0" y="0"/>
                <wp:positionH relativeFrom="column">
                  <wp:posOffset>5287797</wp:posOffset>
                </wp:positionH>
                <wp:positionV relativeFrom="paragraph">
                  <wp:posOffset>665964</wp:posOffset>
                </wp:positionV>
                <wp:extent cx="204470" cy="204470"/>
                <wp:effectExtent l="57150" t="57150" r="5080" b="431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04389">
                          <a:off x="0" y="0"/>
                          <a:ext cx="20447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05C06" w14:textId="77777777" w:rsidR="00715F96" w:rsidRDefault="00715F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230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35pt;margin-top:52.45pt;width:16.1pt;height:16.1pt;rotation:-2288966fd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" stroked="f">
                <v:textbox>
                  <w:txbxContent>
                    <w:p w14:paraId="22F05C06" w14:textId="77777777" w:rsidR="00715F96" w:rsidRDefault="00715F96"/>
                  </w:txbxContent>
                </v:textbox>
                <w10:wrap type="square"/>
              </v:shape>
            </w:pict>
          </mc:Fallback>
        </mc:AlternateContent>
      </w:r>
      <w:r w:rsidR="00E21E21" w:rsidRPr="00E21E21">
        <w:rPr>
          <w:rFonts w:ascii="Calibri" w:eastAsia="Calibri" w:hAnsi="Calibri" w:cs="Calibri"/>
          <w:b/>
          <w:sz w:val="28"/>
          <w:szCs w:val="28"/>
          <w:u w:val="single"/>
        </w:rPr>
        <w:t>Quest</w:t>
      </w:r>
      <w:r w:rsidR="007A0A62">
        <w:rPr>
          <w:rFonts w:ascii="Calibri" w:eastAsia="Calibri" w:hAnsi="Calibri" w:cs="Calibri"/>
          <w:b/>
          <w:sz w:val="28"/>
          <w:szCs w:val="28"/>
          <w:u w:val="single"/>
        </w:rPr>
        <w:t xml:space="preserve">ion </w:t>
      </w:r>
      <w:r w:rsidR="00E21E21" w:rsidRPr="00E21E21">
        <w:rPr>
          <w:rFonts w:ascii="Calibri" w:eastAsia="Calibri" w:hAnsi="Calibri" w:cs="Calibri"/>
          <w:b/>
          <w:sz w:val="28"/>
          <w:szCs w:val="28"/>
          <w:u w:val="single"/>
        </w:rPr>
        <w:t>1:</w:t>
      </w:r>
    </w:p>
    <w:p w14:paraId="1DB3A078" w14:textId="77777777" w:rsidR="00934687" w:rsidRPr="00E21E21" w:rsidRDefault="00934687" w:rsidP="00E21E21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  <w:sectPr w:rsidR="00934687" w:rsidRPr="00E21E21">
          <w:headerReference w:type="default" r:id="rId7"/>
          <w:pgSz w:w="12240" w:h="15840"/>
          <w:pgMar w:top="960" w:right="860" w:bottom="280" w:left="900" w:header="746" w:footer="0" w:gutter="0"/>
          <w:cols w:space="720"/>
        </w:sectPr>
      </w:pPr>
    </w:p>
    <w:p w14:paraId="0F1FE28E" w14:textId="77777777" w:rsidR="00715F96" w:rsidRDefault="00934687" w:rsidP="006E15C3">
      <w:pPr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</w:t>
      </w:r>
      <w:r w:rsidR="00366D5A">
        <w:rPr>
          <w:rFonts w:ascii="Calibri" w:eastAsia="Calibri" w:hAnsi="Calibri" w:cs="Calibri"/>
          <w:sz w:val="22"/>
          <w:szCs w:val="22"/>
        </w:rPr>
        <w:t>[</w:t>
      </w:r>
      <w:r w:rsidR="005F6AA3">
        <w:rPr>
          <w:rFonts w:ascii="Calibri" w:eastAsia="Calibri" w:hAnsi="Calibri" w:cs="Calibri"/>
          <w:sz w:val="22"/>
          <w:szCs w:val="22"/>
        </w:rPr>
        <w:t>5</w:t>
      </w:r>
      <w:r w:rsidR="00366D5A">
        <w:rPr>
          <w:rFonts w:ascii="Calibri" w:eastAsia="Calibri" w:hAnsi="Calibri" w:cs="Calibri"/>
          <w:sz w:val="22"/>
          <w:szCs w:val="22"/>
        </w:rPr>
        <w:t xml:space="preserve"> </w:t>
      </w:r>
      <w:r w:rsidR="007A0A62">
        <w:rPr>
          <w:rFonts w:ascii="Calibri" w:eastAsia="Calibri" w:hAnsi="Calibri" w:cs="Calibri"/>
          <w:sz w:val="22"/>
          <w:szCs w:val="22"/>
        </w:rPr>
        <w:t>points</w:t>
      </w:r>
      <w:r w:rsidR="00366D5A">
        <w:rPr>
          <w:rFonts w:ascii="Calibri" w:eastAsia="Calibri" w:hAnsi="Calibri" w:cs="Calibri"/>
          <w:sz w:val="22"/>
          <w:szCs w:val="22"/>
        </w:rPr>
        <w:t xml:space="preserve">] </w:t>
      </w:r>
      <w:r w:rsidR="007C5D5F">
        <w:rPr>
          <w:rFonts w:ascii="Calibri" w:eastAsia="Calibri" w:hAnsi="Calibri" w:cs="Calibri"/>
          <w:sz w:val="22"/>
          <w:szCs w:val="22"/>
        </w:rPr>
        <w:t>A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7C5D5F">
        <w:rPr>
          <w:rFonts w:ascii="Calibri" w:eastAsia="Calibri" w:hAnsi="Calibri" w:cs="Calibri"/>
          <w:sz w:val="22"/>
          <w:szCs w:val="22"/>
        </w:rPr>
        <w:t>ly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D</w:t>
      </w:r>
      <w:r w:rsidR="007C5D5F">
        <w:rPr>
          <w:rFonts w:ascii="Calibri" w:eastAsia="Calibri" w:hAnsi="Calibri" w:cs="Calibri"/>
          <w:sz w:val="22"/>
          <w:szCs w:val="22"/>
        </w:rPr>
        <w:t>ijk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7C5D5F">
        <w:rPr>
          <w:rFonts w:ascii="Calibri" w:eastAsia="Calibri" w:hAnsi="Calibri" w:cs="Calibri"/>
          <w:sz w:val="22"/>
          <w:szCs w:val="22"/>
        </w:rPr>
        <w:t>tra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'</w:t>
      </w:r>
      <w:r w:rsidR="007C5D5F">
        <w:rPr>
          <w:rFonts w:ascii="Calibri" w:eastAsia="Calibri" w:hAnsi="Calibri" w:cs="Calibri"/>
          <w:sz w:val="22"/>
          <w:szCs w:val="22"/>
        </w:rPr>
        <w:t>s al</w:t>
      </w:r>
      <w:r w:rsidR="007C5D5F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rit</w:t>
      </w:r>
      <w:r w:rsidR="007C5D5F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7C5D5F">
        <w:rPr>
          <w:rFonts w:ascii="Calibri" w:eastAsia="Calibri" w:hAnsi="Calibri" w:cs="Calibri"/>
          <w:sz w:val="22"/>
          <w:szCs w:val="22"/>
        </w:rPr>
        <w:t>m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C5D5F">
        <w:rPr>
          <w:rFonts w:ascii="Calibri" w:eastAsia="Calibri" w:hAnsi="Calibri" w:cs="Calibri"/>
          <w:sz w:val="22"/>
          <w:szCs w:val="22"/>
        </w:rPr>
        <w:t>o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C5D5F">
        <w:rPr>
          <w:rFonts w:ascii="Calibri" w:eastAsia="Calibri" w:hAnsi="Calibri" w:cs="Calibri"/>
          <w:sz w:val="22"/>
          <w:szCs w:val="22"/>
        </w:rPr>
        <w:t>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gr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ap</w:t>
      </w:r>
      <w:r w:rsidR="007C5D5F">
        <w:rPr>
          <w:rFonts w:ascii="Calibri" w:eastAsia="Calibri" w:hAnsi="Calibri" w:cs="Calibri"/>
          <w:sz w:val="22"/>
          <w:szCs w:val="22"/>
        </w:rPr>
        <w:t>h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A0A62">
        <w:rPr>
          <w:rFonts w:ascii="Calibri" w:eastAsia="Calibri" w:hAnsi="Calibri" w:cs="Calibri"/>
          <w:spacing w:val="1"/>
          <w:sz w:val="22"/>
          <w:szCs w:val="22"/>
        </w:rPr>
        <w:t>below</w:t>
      </w:r>
      <w:r w:rsidR="007C5D5F">
        <w:rPr>
          <w:rFonts w:ascii="Calibri" w:eastAsia="Calibri" w:hAnsi="Calibri" w:cs="Calibri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C5D5F">
        <w:rPr>
          <w:rFonts w:ascii="Calibri" w:eastAsia="Calibri" w:hAnsi="Calibri" w:cs="Calibri"/>
          <w:sz w:val="22"/>
          <w:szCs w:val="22"/>
        </w:rPr>
        <w:t>si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C5D5F">
        <w:rPr>
          <w:rFonts w:ascii="Calibri" w:eastAsia="Calibri" w:hAnsi="Calibri" w:cs="Calibri"/>
          <w:sz w:val="22"/>
          <w:szCs w:val="22"/>
        </w:rPr>
        <w:t>g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C5D5F">
        <w:rPr>
          <w:rFonts w:ascii="Calibri" w:eastAsia="Calibri" w:hAnsi="Calibri" w:cs="Calibri"/>
          <w:sz w:val="22"/>
          <w:szCs w:val="22"/>
        </w:rPr>
        <w:t>er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C5D5F">
        <w:rPr>
          <w:rFonts w:ascii="Calibri" w:eastAsia="Calibri" w:hAnsi="Calibri" w:cs="Calibri"/>
          <w:sz w:val="22"/>
          <w:szCs w:val="22"/>
        </w:rPr>
        <w:t>ex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 xml:space="preserve">A 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7C5D5F">
        <w:rPr>
          <w:rFonts w:ascii="Calibri" w:eastAsia="Calibri" w:hAnsi="Calibri" w:cs="Calibri"/>
          <w:sz w:val="22"/>
          <w:szCs w:val="22"/>
        </w:rPr>
        <w:t xml:space="preserve">s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C5D5F">
        <w:rPr>
          <w:rFonts w:ascii="Calibri" w:eastAsia="Calibri" w:hAnsi="Calibri" w:cs="Calibri"/>
          <w:sz w:val="22"/>
          <w:szCs w:val="22"/>
        </w:rPr>
        <w:t>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C5D5F">
        <w:rPr>
          <w:rFonts w:ascii="Calibri" w:eastAsia="Calibri" w:hAnsi="Calibri" w:cs="Calibri"/>
          <w:sz w:val="22"/>
          <w:szCs w:val="22"/>
        </w:rPr>
        <w:t>r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7C5D5F">
        <w:rPr>
          <w:rFonts w:ascii="Calibri" w:eastAsia="Calibri" w:hAnsi="Calibri" w:cs="Calibri"/>
          <w:sz w:val="22"/>
          <w:szCs w:val="22"/>
        </w:rPr>
        <w:t xml:space="preserve">e.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Sh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w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the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dista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C5D5F">
        <w:rPr>
          <w:rFonts w:ascii="Calibri" w:eastAsia="Calibri" w:hAnsi="Calibri" w:cs="Calibri"/>
          <w:sz w:val="22"/>
          <w:szCs w:val="22"/>
        </w:rPr>
        <w:t>ce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v</w:t>
      </w:r>
      <w:r w:rsidR="007C5D5F">
        <w:rPr>
          <w:rFonts w:ascii="Calibri" w:eastAsia="Calibri" w:hAnsi="Calibri" w:cs="Calibri"/>
          <w:sz w:val="22"/>
          <w:szCs w:val="22"/>
        </w:rPr>
        <w:t>ec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to</w:t>
      </w:r>
      <w:r w:rsidR="007C5D5F">
        <w:rPr>
          <w:rFonts w:ascii="Calibri" w:eastAsia="Calibri" w:hAnsi="Calibri" w:cs="Calibri"/>
          <w:sz w:val="22"/>
          <w:szCs w:val="22"/>
        </w:rPr>
        <w:t>r a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C5D5F">
        <w:rPr>
          <w:rFonts w:ascii="Calibri" w:eastAsia="Calibri" w:hAnsi="Calibri" w:cs="Calibri"/>
          <w:sz w:val="22"/>
          <w:szCs w:val="22"/>
        </w:rPr>
        <w:t>d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   </w:t>
      </w:r>
      <w:r w:rsidR="007C5D5F">
        <w:rPr>
          <w:rFonts w:ascii="Calibri" w:eastAsia="Calibri" w:hAnsi="Calibri" w:cs="Calibri"/>
          <w:sz w:val="22"/>
          <w:szCs w:val="22"/>
        </w:rPr>
        <w:t>pare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C5D5F">
        <w:rPr>
          <w:rFonts w:ascii="Calibri" w:eastAsia="Calibri" w:hAnsi="Calibri" w:cs="Calibri"/>
          <w:sz w:val="22"/>
          <w:szCs w:val="22"/>
        </w:rPr>
        <w:t>t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C5D5F">
        <w:rPr>
          <w:rFonts w:ascii="Calibri" w:eastAsia="Calibri" w:hAnsi="Calibri" w:cs="Calibri"/>
          <w:sz w:val="22"/>
          <w:szCs w:val="22"/>
        </w:rPr>
        <w:t>ap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af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C5D5F">
        <w:rPr>
          <w:rFonts w:ascii="Calibri" w:eastAsia="Calibri" w:hAnsi="Calibri" w:cs="Calibri"/>
          <w:sz w:val="22"/>
          <w:szCs w:val="22"/>
        </w:rPr>
        <w:t>er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7C5D5F">
        <w:rPr>
          <w:rFonts w:ascii="Calibri" w:eastAsia="Calibri" w:hAnsi="Calibri" w:cs="Calibri"/>
          <w:sz w:val="22"/>
          <w:szCs w:val="22"/>
        </w:rPr>
        <w:t>ch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iterat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n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f</w:t>
      </w:r>
      <w:r w:rsidR="007C5D5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C5D5F">
        <w:rPr>
          <w:rFonts w:ascii="Calibri" w:eastAsia="Calibri" w:hAnsi="Calibri" w:cs="Calibri"/>
          <w:sz w:val="22"/>
          <w:szCs w:val="22"/>
        </w:rPr>
        <w:t>e</w:t>
      </w:r>
      <w:r w:rsidR="007C5D5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C5D5F">
        <w:rPr>
          <w:rFonts w:ascii="Calibri" w:eastAsia="Calibri" w:hAnsi="Calibri" w:cs="Calibri"/>
          <w:sz w:val="22"/>
          <w:szCs w:val="22"/>
        </w:rPr>
        <w:t>al</w:t>
      </w:r>
      <w:r w:rsidR="007C5D5F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C5D5F">
        <w:rPr>
          <w:rFonts w:ascii="Calibri" w:eastAsia="Calibri" w:hAnsi="Calibri" w:cs="Calibri"/>
          <w:sz w:val="22"/>
          <w:szCs w:val="22"/>
        </w:rPr>
        <w:t>rit</w:t>
      </w:r>
      <w:r w:rsidR="007C5D5F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7C5D5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C5D5F">
        <w:rPr>
          <w:rFonts w:ascii="Calibri" w:eastAsia="Calibri" w:hAnsi="Calibri" w:cs="Calibri"/>
          <w:sz w:val="22"/>
          <w:szCs w:val="22"/>
        </w:rPr>
        <w:t>.</w:t>
      </w:r>
      <w:r w:rsidR="005507F9">
        <w:rPr>
          <w:rFonts w:ascii="Calibri" w:eastAsia="Calibri" w:hAnsi="Calibri" w:cs="Calibri"/>
          <w:sz w:val="22"/>
          <w:szCs w:val="22"/>
        </w:rPr>
        <w:t xml:space="preserve"> </w:t>
      </w:r>
      <w:r w:rsidR="005507F9" w:rsidRPr="005507F9">
        <w:rPr>
          <w:rFonts w:ascii="Calibri" w:eastAsia="Calibri" w:hAnsi="Calibri" w:cs="Calibri"/>
          <w:sz w:val="22"/>
          <w:szCs w:val="22"/>
        </w:rPr>
        <w:t>∞</w:t>
      </w:r>
    </w:p>
    <w:p w14:paraId="55431596" w14:textId="77777777" w:rsidR="006E15C3" w:rsidRDefault="006E15C3" w:rsidP="006E15C3">
      <w:pPr>
        <w:ind w:right="-40"/>
        <w:rPr>
          <w:rFonts w:ascii="Calibri" w:eastAsia="Calibri" w:hAnsi="Calibri" w:cs="Calibri"/>
          <w:sz w:val="22"/>
          <w:szCs w:val="22"/>
        </w:rPr>
      </w:pPr>
    </w:p>
    <w:p w14:paraId="099FF795" w14:textId="77777777" w:rsidR="006E15C3" w:rsidRDefault="006E15C3" w:rsidP="006E15C3">
      <w:pPr>
        <w:ind w:right="-40"/>
        <w:rPr>
          <w:rFonts w:ascii="Calibri" w:eastAsia="Calibri" w:hAnsi="Calibri" w:cs="Calibri"/>
          <w:sz w:val="22"/>
          <w:szCs w:val="22"/>
        </w:rPr>
      </w:pPr>
    </w:p>
    <w:p w14:paraId="58E9CBAB" w14:textId="77777777" w:rsidR="006E15C3" w:rsidRDefault="00802F3D" w:rsidP="00802F3D">
      <w:pPr>
        <w:ind w:right="-4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</w:t>
      </w:r>
      <w:r w:rsidR="00FB38B5" w:rsidRPr="00FB38B5">
        <w:rPr>
          <w:rFonts w:ascii="Calibri" w:eastAsia="Calibri" w:hAnsi="Calibri" w:cs="Calibri"/>
          <w:noProof/>
          <w:sz w:val="22"/>
          <w:szCs w:val="22"/>
          <w:lang w:val="en-CA" w:eastAsia="en-CA"/>
        </w:rPr>
        <w:drawing>
          <wp:inline distT="0" distB="0" distL="0" distR="0" wp14:anchorId="3518E61E" wp14:editId="1740D249">
            <wp:extent cx="3518611" cy="1314025"/>
            <wp:effectExtent l="0" t="0" r="5715" b="635"/>
            <wp:docPr id="8" name="Picture 8" descr="C:\Users\a00977054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977054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498" cy="131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5656" w14:textId="77777777" w:rsidR="006E15C3" w:rsidRDefault="008D4C24" w:rsidP="008D4C24">
      <w:pPr>
        <w:tabs>
          <w:tab w:val="left" w:pos="8997"/>
        </w:tabs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11F7D459" w14:textId="77777777" w:rsidR="006E15C3" w:rsidRDefault="006E15C3" w:rsidP="006E15C3">
      <w:pPr>
        <w:tabs>
          <w:tab w:val="left" w:pos="9032"/>
        </w:tabs>
        <w:ind w:right="-40"/>
        <w:rPr>
          <w:rFonts w:ascii="Arial" w:eastAsia="Arial" w:hAnsi="Arial" w:cs="Arial"/>
          <w:position w:val="-1"/>
          <w:sz w:val="18"/>
          <w:szCs w:val="18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6B9A0929" w14:textId="77777777" w:rsidR="00465AF6" w:rsidRDefault="008D26FA">
      <w:pPr>
        <w:spacing w:before="39" w:line="200" w:lineRule="exact"/>
        <w:ind w:left="6172"/>
        <w:rPr>
          <w:rFonts w:ascii="Arial" w:eastAsia="Arial" w:hAnsi="Arial" w:cs="Arial"/>
          <w:sz w:val="18"/>
          <w:szCs w:val="18"/>
        </w:rPr>
      </w:pPr>
      <w:r>
        <w:rPr>
          <w:rFonts w:eastAsia="Times New Roman"/>
        </w:rPr>
        <w:pict w14:anchorId="2CCFF5A4">
          <v:shape id="_x0000_s1035" type="#_x0000_t202" alt="" style="position:absolute;left:0;text-align:left;margin-left:287.85pt;margin-top:27.1pt;width:147.2pt;height:34.9pt;z-index:-251664896;mso-wrap-style:square;mso-wrap-edited:f;mso-width-percent:0;mso-height-percent:0;mso-position-horizontal-relative:page;mso-width-percent:0;mso-height-percent:0;v-text-anchor:top" filled="f" stroked="f">
            <v:textbox style="mso-next-textbox:#_x0000_s1035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0"/>
                    <w:gridCol w:w="432"/>
                    <w:gridCol w:w="432"/>
                    <w:gridCol w:w="432"/>
                    <w:gridCol w:w="432"/>
                    <w:gridCol w:w="428"/>
                  </w:tblGrid>
                  <w:tr w:rsidR="00715F96" w14:paraId="6AF37EA3" w14:textId="77777777">
                    <w:trPr>
                      <w:trHeight w:hRule="exact" w:val="254"/>
                    </w:trPr>
                    <w:tc>
                      <w:tcPr>
                        <w:tcW w:w="7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D33EFE3" w14:textId="77777777" w:rsidR="00715F96" w:rsidRDefault="00715F96">
                        <w:pPr>
                          <w:spacing w:line="240" w:lineRule="exact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</w:rPr>
                          <w:t>rtex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C86C6E2" w14:textId="77777777" w:rsidR="00715F96" w:rsidRDefault="00715F96">
                        <w:pPr>
                          <w:spacing w:line="240" w:lineRule="exact"/>
                          <w:ind w:left="113" w:right="12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988A9D6" w14:textId="77777777" w:rsidR="00715F96" w:rsidRDefault="00715F96">
                        <w:pPr>
                          <w:spacing w:line="240" w:lineRule="exact"/>
                          <w:ind w:left="116" w:right="126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B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AE85980" w14:textId="77777777" w:rsidR="00715F96" w:rsidRDefault="00715F96">
                        <w:pPr>
                          <w:spacing w:line="240" w:lineRule="exact"/>
                          <w:ind w:left="118" w:right="126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EBE4668" w14:textId="77777777" w:rsidR="00715F96" w:rsidRDefault="00715F96">
                        <w:pPr>
                          <w:spacing w:line="240" w:lineRule="exact"/>
                          <w:ind w:left="109" w:right="11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4A00BD9" w14:textId="77777777" w:rsidR="00715F96" w:rsidRDefault="00715F96">
                        <w:pPr>
                          <w:spacing w:line="240" w:lineRule="exact"/>
                          <w:ind w:left="121" w:right="128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E</w:t>
                        </w:r>
                      </w:p>
                    </w:tc>
                  </w:tr>
                  <w:tr w:rsidR="00715F96" w14:paraId="1DD31663" w14:textId="77777777">
                    <w:trPr>
                      <w:trHeight w:hRule="exact" w:val="422"/>
                    </w:trPr>
                    <w:tc>
                      <w:tcPr>
                        <w:tcW w:w="77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A4E2841" w14:textId="77777777" w:rsidR="00715F96" w:rsidRDefault="00715F96">
                        <w:pPr>
                          <w:spacing w:before="82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36B14F6" w14:textId="77777777" w:rsidR="00715F96" w:rsidRPr="005507F9" w:rsidRDefault="00715F96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E1008EA" w14:textId="77777777" w:rsidR="00715F96" w:rsidRPr="005507F9" w:rsidRDefault="00715F96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832FA42" w14:textId="77777777" w:rsidR="00715F96" w:rsidRPr="005507F9" w:rsidRDefault="00715F96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6B79C8D" w14:textId="77777777" w:rsidR="00715F96" w:rsidRPr="005507F9" w:rsidRDefault="00715F96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CFDC09D" w14:textId="77777777" w:rsidR="00715F96" w:rsidRPr="005507F9" w:rsidRDefault="00715F96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460E9527" w14:textId="77777777" w:rsidR="00715F96" w:rsidRDefault="00715F96"/>
              </w:txbxContent>
            </v:textbox>
            <w10:wrap anchorx="page"/>
          </v:shape>
        </w:pict>
      </w:r>
      <w:r>
        <w:rPr>
          <w:rFonts w:eastAsia="Times New Roman"/>
        </w:rPr>
        <w:pict w14:anchorId="041ADDF1">
          <v:shape id="_x0000_s1034" type="#_x0000_t202" alt="" style="position:absolute;left:0;text-align:left;margin-left:287.9pt;margin-top:68.75pt;width:147.15pt;height:22.2pt;z-index:-251662848;mso-wrap-style:square;mso-wrap-edited:f;mso-width-percent:0;mso-height-percent:0;mso-position-horizontal-relative:page;mso-width-percent:0;mso-height-percent:0;v-text-anchor:top" filled="f" stroked="f">
            <v:textbox style="mso-next-textbox:#_x0000_s1034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1"/>
                    <w:gridCol w:w="432"/>
                    <w:gridCol w:w="432"/>
                    <w:gridCol w:w="432"/>
                    <w:gridCol w:w="432"/>
                    <w:gridCol w:w="426"/>
                  </w:tblGrid>
                  <w:tr w:rsidR="00715F96" w14:paraId="6F268F7E" w14:textId="77777777">
                    <w:trPr>
                      <w:trHeight w:hRule="exact" w:val="422"/>
                    </w:trPr>
                    <w:tc>
                      <w:tcPr>
                        <w:tcW w:w="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7E00397" w14:textId="77777777" w:rsidR="00715F96" w:rsidRDefault="00715F96">
                        <w:pPr>
                          <w:spacing w:before="82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7F67DEA" w14:textId="77777777" w:rsidR="00715F96" w:rsidRPr="005507F9" w:rsidRDefault="00715F96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6494D7B" w14:textId="565D357C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52E287F" w14:textId="50D9C8D6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6D46E8C" w14:textId="4DFA9E12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EA1C59B" w14:textId="77777777" w:rsidR="00715F96" w:rsidRPr="005507F9" w:rsidRDefault="00715F96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355BB9DA" w14:textId="77777777" w:rsidR="00715F96" w:rsidRDefault="00715F96"/>
              </w:txbxContent>
            </v:textbox>
            <w10:wrap anchorx="page"/>
          </v:shape>
        </w:pict>
      </w:r>
    </w:p>
    <w:p w14:paraId="0F5E57E4" w14:textId="77777777" w:rsidR="00465AF6" w:rsidRDefault="00465AF6">
      <w:pPr>
        <w:spacing w:line="200" w:lineRule="exact"/>
      </w:pPr>
    </w:p>
    <w:p w14:paraId="315E922E" w14:textId="77777777" w:rsidR="00465AF6" w:rsidRDefault="00465AF6">
      <w:pPr>
        <w:spacing w:line="200" w:lineRule="exact"/>
      </w:pPr>
    </w:p>
    <w:p w14:paraId="141ACC13" w14:textId="77777777" w:rsidR="00465AF6" w:rsidRDefault="00465AF6">
      <w:pPr>
        <w:spacing w:line="240" w:lineRule="exact"/>
        <w:rPr>
          <w:sz w:val="24"/>
          <w:szCs w:val="24"/>
        </w:rPr>
      </w:pPr>
    </w:p>
    <w:p w14:paraId="6313B4D0" w14:textId="0EAA7838" w:rsidR="00465AF6" w:rsidRPr="004D38EB" w:rsidRDefault="008D26FA" w:rsidP="004D38EB">
      <w:pPr>
        <w:tabs>
          <w:tab w:val="left" w:pos="2735"/>
        </w:tabs>
        <w:spacing w:before="23" w:line="200" w:lineRule="exact"/>
        <w:ind w:left="247"/>
        <w:rPr>
          <w:rFonts w:ascii="Calibri" w:eastAsia="Calibri" w:hAnsi="Calibri" w:cs="Calibri"/>
          <w:iCs/>
          <w:sz w:val="18"/>
          <w:szCs w:val="18"/>
        </w:rPr>
      </w:pPr>
      <w:r>
        <w:rPr>
          <w:rFonts w:eastAsia="Times New Roman"/>
        </w:rPr>
        <w:pict w14:anchorId="2A4D0485">
          <v:shape id="_x0000_s1033" type="#_x0000_t202" alt="" style="position:absolute;left:0;text-align:left;margin-left:107.8pt;margin-top:-17.1pt;width:159.1pt;height:34.9pt;z-index:-251665920;mso-wrap-style:square;mso-wrap-edited:f;mso-width-percent:0;mso-height-percent:0;mso-position-horizontal-relative:page;mso-width-percent:0;mso-height-percent:0;v-text-anchor:top" filled="f" stroked="f">
            <v:textbox style="mso-next-textbox:#_x0000_s1033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8"/>
                  </w:tblGrid>
                  <w:tr w:rsidR="00715F96" w14:paraId="211B5FC3" w14:textId="77777777">
                    <w:trPr>
                      <w:trHeight w:hRule="exact" w:val="254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0227A9D" w14:textId="77777777" w:rsidR="00715F96" w:rsidRDefault="00715F96">
                        <w:pPr>
                          <w:spacing w:line="240" w:lineRule="exact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</w:rPr>
                          <w:t>rtex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5C6B4F9" w14:textId="77777777" w:rsidR="00715F96" w:rsidRDefault="00715F96">
                        <w:pPr>
                          <w:spacing w:line="240" w:lineRule="exact"/>
                          <w:ind w:left="113" w:right="122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319896D" w14:textId="77777777" w:rsidR="00715F96" w:rsidRDefault="00715F96">
                        <w:pPr>
                          <w:spacing w:line="240" w:lineRule="exact"/>
                          <w:ind w:left="116" w:right="126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B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5B9F3B1" w14:textId="77777777" w:rsidR="00715F96" w:rsidRDefault="00715F96">
                        <w:pPr>
                          <w:spacing w:line="240" w:lineRule="exact"/>
                          <w:ind w:left="119" w:right="126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C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9C67FA8" w14:textId="77777777" w:rsidR="00715F96" w:rsidRDefault="00715F96">
                        <w:pPr>
                          <w:spacing w:line="240" w:lineRule="exact"/>
                          <w:ind w:left="109" w:right="119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D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F1C05E7" w14:textId="77777777" w:rsidR="00715F96" w:rsidRDefault="00715F96">
                        <w:pPr>
                          <w:spacing w:line="240" w:lineRule="exact"/>
                          <w:ind w:left="121" w:right="128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99"/>
                            <w:position w:val="1"/>
                          </w:rPr>
                          <w:t>E</w:t>
                        </w:r>
                      </w:p>
                    </w:tc>
                  </w:tr>
                  <w:tr w:rsidR="00715F96" w14:paraId="6996E305" w14:textId="77777777">
                    <w:trPr>
                      <w:trHeight w:hRule="exact" w:val="422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2358499" w14:textId="77777777" w:rsidR="00715F96" w:rsidRDefault="00715F96">
                        <w:pPr>
                          <w:spacing w:before="82"/>
                          <w:ind w:left="9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A2CA35E" w14:textId="77777777" w:rsidR="00715F96" w:rsidRPr="005507F9" w:rsidRDefault="00715F96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D84396C" w14:textId="6F73F7B7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507F9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49BA9C5" w14:textId="610281E0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  <w:i/>
                          </w:rPr>
                        </w:pPr>
                        <w:r w:rsidRPr="005507F9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2CCB3A0" w14:textId="23C5C39C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507F9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213B86D" w14:textId="68542C1A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507F9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</w:tbl>
                <w:p w14:paraId="5C902436" w14:textId="77777777" w:rsidR="00715F96" w:rsidRDefault="00715F96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z w:val="18"/>
          <w:szCs w:val="18"/>
        </w:rPr>
        <w:t>it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 w:rsidR="007C5D5F">
        <w:rPr>
          <w:rFonts w:ascii="Calibri" w:eastAsia="Calibri" w:hAnsi="Calibri" w:cs="Calibri"/>
          <w:i/>
          <w:sz w:val="18"/>
          <w:szCs w:val="18"/>
        </w:rPr>
        <w:t>li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za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  <w:r w:rsidR="004D38EB">
        <w:rPr>
          <w:rFonts w:ascii="Calibri" w:eastAsia="Calibri" w:hAnsi="Calibri" w:cs="Calibri"/>
          <w:i/>
          <w:sz w:val="18"/>
          <w:szCs w:val="18"/>
        </w:rPr>
        <w:tab/>
      </w:r>
      <w:r w:rsidR="004D38EB">
        <w:rPr>
          <w:rFonts w:ascii="Calibri" w:eastAsia="Calibri" w:hAnsi="Calibri" w:cs="Calibri"/>
          <w:iCs/>
          <w:sz w:val="18"/>
          <w:szCs w:val="18"/>
        </w:rPr>
        <w:t>0</w:t>
      </w:r>
    </w:p>
    <w:p w14:paraId="060C8D72" w14:textId="77777777" w:rsidR="00465AF6" w:rsidRDefault="00465AF6">
      <w:pPr>
        <w:spacing w:before="8" w:line="120" w:lineRule="exact"/>
        <w:rPr>
          <w:sz w:val="13"/>
          <w:szCs w:val="13"/>
        </w:rPr>
      </w:pPr>
    </w:p>
    <w:p w14:paraId="2A9B07E3" w14:textId="77777777" w:rsidR="00465AF6" w:rsidRDefault="00465AF6">
      <w:pPr>
        <w:spacing w:line="200" w:lineRule="exact"/>
      </w:pPr>
    </w:p>
    <w:p w14:paraId="188A4F28" w14:textId="77777777" w:rsidR="00465AF6" w:rsidRDefault="008D26FA">
      <w:pPr>
        <w:spacing w:before="23" w:line="200" w:lineRule="exact"/>
        <w:ind w:left="389"/>
        <w:rPr>
          <w:rFonts w:ascii="Calibri" w:eastAsia="Calibri" w:hAnsi="Calibri" w:cs="Calibri"/>
          <w:sz w:val="18"/>
          <w:szCs w:val="18"/>
        </w:rPr>
      </w:pPr>
      <w:r>
        <w:rPr>
          <w:rFonts w:eastAsia="Times New Roman"/>
        </w:rPr>
        <w:pict w14:anchorId="614005E7">
          <v:shape id="_x0000_s1032" type="#_x0000_t202" alt="" style="position:absolute;left:0;text-align:left;margin-left:107.85pt;margin-top:-4.35pt;width:159.05pt;height:22.2pt;z-index:-251663872;mso-wrap-style:square;mso-wrap-edited:f;mso-width-percent:0;mso-height-percent:0;mso-position-horizontal-relative:page;mso-width-percent:0;mso-height-percent:0;v-text-anchor:top" filled="f" stroked="f">
            <v:textbox style="mso-next-textbox:#_x0000_s1032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6"/>
                  </w:tblGrid>
                  <w:tr w:rsidR="00715F96" w14:paraId="20557591" w14:textId="77777777">
                    <w:trPr>
                      <w:trHeight w:hRule="exact" w:val="422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25F9E3F" w14:textId="77777777" w:rsidR="00715F96" w:rsidRDefault="00715F96">
                        <w:pPr>
                          <w:spacing w:before="82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94693CE" w14:textId="50D1BA49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3A1132B" w14:textId="18E46295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5690E1F" w14:textId="0CA69C5D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7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A4F8943" w14:textId="6EC95208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4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851AC8C" w14:textId="3C5CEA3A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507F9"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∞</w:t>
                        </w:r>
                      </w:p>
                    </w:tc>
                  </w:tr>
                  <w:tr w:rsidR="004D38EB" w14:paraId="1649FBFF" w14:textId="77777777">
                    <w:trPr>
                      <w:trHeight w:hRule="exact" w:val="422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C74CAA6" w14:textId="77777777" w:rsidR="004D38EB" w:rsidRDefault="004D38EB">
                        <w:pPr>
                          <w:spacing w:before="82"/>
                          <w:ind w:left="97"/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78EFD1F" w14:textId="77777777" w:rsidR="004D38EB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3917EA7" w14:textId="77777777" w:rsidR="004D38EB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FB4B831" w14:textId="77777777" w:rsidR="004D38EB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30AFC61" w14:textId="77777777" w:rsidR="004D38EB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780E124" w14:textId="77777777" w:rsidR="004D38EB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98BF513" w14:textId="77777777" w:rsidR="00715F96" w:rsidRDefault="00715F96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ite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7C5D5F">
        <w:rPr>
          <w:rFonts w:ascii="Calibri" w:eastAsia="Calibri" w:hAnsi="Calibri" w:cs="Calibri"/>
          <w:i/>
          <w:sz w:val="18"/>
          <w:szCs w:val="18"/>
        </w:rPr>
        <w:t>1</w:t>
      </w:r>
      <w:r w:rsidR="00D417C4">
        <w:rPr>
          <w:rFonts w:ascii="Calibri" w:eastAsia="Calibri" w:hAnsi="Calibri" w:cs="Calibri"/>
          <w:i/>
          <w:sz w:val="18"/>
          <w:szCs w:val="18"/>
        </w:rPr>
        <w:t xml:space="preserve"> </w:t>
      </w:r>
    </w:p>
    <w:p w14:paraId="0D0B7425" w14:textId="77777777" w:rsidR="00465AF6" w:rsidRDefault="00465AF6">
      <w:pPr>
        <w:spacing w:before="8" w:line="120" w:lineRule="exact"/>
        <w:rPr>
          <w:sz w:val="13"/>
          <w:szCs w:val="13"/>
        </w:rPr>
      </w:pPr>
    </w:p>
    <w:p w14:paraId="0B737547" w14:textId="77777777" w:rsidR="00465AF6" w:rsidRDefault="008D26FA">
      <w:pPr>
        <w:spacing w:line="200" w:lineRule="exact"/>
      </w:pPr>
      <w:r>
        <w:pict w14:anchorId="6149292C">
          <v:shape id="_x0000_s1031" type="#_x0000_t202" alt="" style="position:absolute;margin-left:287.9pt;margin-top:5.5pt;width:147.15pt;height:22.3pt;z-index:-251660800;mso-wrap-style:square;mso-wrap-edited:f;mso-width-percent:0;mso-height-percent:0;mso-position-horizontal-relative:page;mso-width-percent:0;mso-height-percent:0;v-text-anchor:top" filled="f" stroked="f">
            <v:textbox style="mso-next-textbox:#_x0000_s1031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1"/>
                    <w:gridCol w:w="432"/>
                    <w:gridCol w:w="432"/>
                    <w:gridCol w:w="432"/>
                    <w:gridCol w:w="432"/>
                    <w:gridCol w:w="432"/>
                    <w:gridCol w:w="426"/>
                  </w:tblGrid>
                  <w:tr w:rsidR="00442D9E" w14:paraId="51325C47" w14:textId="77777777" w:rsidTr="00442D9E">
                    <w:trPr>
                      <w:trHeight w:hRule="exact" w:val="425"/>
                    </w:trPr>
                    <w:tc>
                      <w:tcPr>
                        <w:tcW w:w="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D16CADB" w14:textId="77777777" w:rsidR="00442D9E" w:rsidRDefault="00442D9E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E711F61" w14:textId="77777777" w:rsidR="00442D9E" w:rsidRPr="005507F9" w:rsidRDefault="00442D9E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4CDB4B0" w14:textId="228EFAB2" w:rsidR="00442D9E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299A5B8" w14:textId="6234568E" w:rsidR="00442D9E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B775F42" w14:textId="0CE961E7" w:rsidR="00442D9E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D8E3188" w14:textId="705D8600" w:rsidR="00442D9E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30EFDFA" w14:textId="77777777" w:rsidR="00442D9E" w:rsidRDefault="00442D9E"/>
                    </w:tc>
                  </w:tr>
                </w:tbl>
                <w:p w14:paraId="140ADE52" w14:textId="77777777" w:rsidR="00715F96" w:rsidRDefault="00715F96"/>
              </w:txbxContent>
            </v:textbox>
            <w10:wrap anchorx="page"/>
          </v:shape>
        </w:pict>
      </w:r>
    </w:p>
    <w:p w14:paraId="6766E35B" w14:textId="77777777" w:rsidR="00465AF6" w:rsidRDefault="008D26FA">
      <w:pPr>
        <w:spacing w:before="23" w:line="200" w:lineRule="exact"/>
        <w:ind w:left="389"/>
        <w:rPr>
          <w:rFonts w:ascii="Calibri" w:eastAsia="Calibri" w:hAnsi="Calibri" w:cs="Calibri"/>
          <w:sz w:val="18"/>
          <w:szCs w:val="18"/>
        </w:rPr>
      </w:pPr>
      <w:r>
        <w:rPr>
          <w:rFonts w:eastAsia="Times New Roman"/>
        </w:rPr>
        <w:pict w14:anchorId="53B54BEC">
          <v:shape id="_x0000_s1030" type="#_x0000_t202" alt="" style="position:absolute;left:0;text-align:left;margin-left:107.85pt;margin-top:-4.5pt;width:159.05pt;height:22.3pt;z-index:-251661824;mso-wrap-style:square;mso-wrap-edited:f;mso-width-percent:0;mso-height-percent:0;mso-position-horizontal-relative:page;mso-width-percent:0;mso-height-percent:0;v-text-anchor:top" filled="f" stroked="f">
            <v:textbox style="mso-next-textbox:#_x0000_s103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6"/>
                  </w:tblGrid>
                  <w:tr w:rsidR="00715F96" w14:paraId="4DF3FE0E" w14:textId="77777777">
                    <w:trPr>
                      <w:trHeight w:hRule="exact" w:val="425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F382195" w14:textId="77777777" w:rsidR="00715F96" w:rsidRDefault="00715F96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76D0D4B" w14:textId="699B59CF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DA3F0FB" w14:textId="07D14F62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560950B" w14:textId="03DF0A18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7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54281E3" w14:textId="1E92E3A2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37DD8D3" w14:textId="04337813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7</w:t>
                        </w:r>
                      </w:p>
                    </w:tc>
                  </w:tr>
                  <w:tr w:rsidR="004D38EB" w14:paraId="29CCCAF6" w14:textId="77777777">
                    <w:trPr>
                      <w:trHeight w:hRule="exact" w:val="425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3A43061" w14:textId="77777777" w:rsidR="004D38EB" w:rsidRDefault="004D38EB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CE0B436" w14:textId="77777777" w:rsidR="004D38EB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36E2D38" w14:textId="77777777" w:rsidR="004D38EB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4C9A09F" w14:textId="77777777" w:rsidR="004D38EB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623E787" w14:textId="77777777" w:rsidR="004D38EB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A75F1DF" w14:textId="77777777" w:rsidR="004D38EB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</w:tr>
                </w:tbl>
                <w:p w14:paraId="24662C0A" w14:textId="77777777" w:rsidR="00715F96" w:rsidRDefault="00715F96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ite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 w:rsidR="007C5D5F">
        <w:rPr>
          <w:rFonts w:ascii="Calibri" w:eastAsia="Calibri" w:hAnsi="Calibri" w:cs="Calibri"/>
          <w:i/>
          <w:sz w:val="18"/>
          <w:szCs w:val="18"/>
        </w:rPr>
        <w:t>2</w:t>
      </w:r>
      <w:r w:rsidR="00D417C4">
        <w:rPr>
          <w:rFonts w:ascii="Calibri" w:eastAsia="Calibri" w:hAnsi="Calibri" w:cs="Calibri"/>
          <w:i/>
          <w:sz w:val="18"/>
          <w:szCs w:val="18"/>
        </w:rPr>
        <w:t xml:space="preserve"> </w:t>
      </w:r>
    </w:p>
    <w:p w14:paraId="712D0D98" w14:textId="77777777" w:rsidR="00465AF6" w:rsidRDefault="00465AF6">
      <w:pPr>
        <w:spacing w:before="8" w:line="120" w:lineRule="exact"/>
        <w:rPr>
          <w:sz w:val="13"/>
          <w:szCs w:val="13"/>
        </w:rPr>
      </w:pPr>
    </w:p>
    <w:p w14:paraId="686F83DE" w14:textId="77777777" w:rsidR="00465AF6" w:rsidRDefault="008D26FA">
      <w:pPr>
        <w:spacing w:line="200" w:lineRule="exact"/>
      </w:pPr>
      <w:r>
        <w:pict w14:anchorId="2CE91BA9">
          <v:shape id="_x0000_s1029" type="#_x0000_t202" alt="" style="position:absolute;margin-left:289.05pt;margin-top:5.5pt;width:147.15pt;height:22.3pt;z-index:-251658752;mso-wrap-style:square;mso-wrap-edited:f;mso-width-percent:0;mso-height-percent:0;mso-position-horizontal-relative:page;mso-width-percent:0;mso-height-percent:0;v-text-anchor:top" filled="f" stroked="f">
            <v:textbox style="mso-next-textbox:#_x0000_s102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1"/>
                    <w:gridCol w:w="432"/>
                    <w:gridCol w:w="432"/>
                    <w:gridCol w:w="432"/>
                    <w:gridCol w:w="432"/>
                    <w:gridCol w:w="426"/>
                  </w:tblGrid>
                  <w:tr w:rsidR="00715F96" w14:paraId="79BD6727" w14:textId="77777777">
                    <w:trPr>
                      <w:trHeight w:hRule="exact" w:val="425"/>
                    </w:trPr>
                    <w:tc>
                      <w:tcPr>
                        <w:tcW w:w="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4A212C3" w14:textId="77777777" w:rsidR="00715F96" w:rsidRDefault="00715F96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8B69D6E" w14:textId="77777777" w:rsidR="00715F96" w:rsidRPr="005507F9" w:rsidRDefault="00715F96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0C24F97" w14:textId="4EEA98D9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9742A66" w14:textId="18F69793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88B5D08" w14:textId="4721949B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57CA471" w14:textId="6E4ECC9B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c>
                  </w:tr>
                </w:tbl>
                <w:p w14:paraId="722B36C8" w14:textId="77777777" w:rsidR="00715F96" w:rsidRDefault="00715F96"/>
              </w:txbxContent>
            </v:textbox>
            <w10:wrap anchorx="page"/>
          </v:shape>
        </w:pict>
      </w:r>
    </w:p>
    <w:p w14:paraId="1922BB09" w14:textId="77777777" w:rsidR="00E06C39" w:rsidRDefault="008D26FA" w:rsidP="00442D9E">
      <w:pPr>
        <w:tabs>
          <w:tab w:val="left" w:pos="6969"/>
          <w:tab w:val="left" w:pos="7457"/>
        </w:tabs>
        <w:spacing w:before="23" w:line="200" w:lineRule="exact"/>
        <w:ind w:left="389"/>
        <w:rPr>
          <w:rFonts w:ascii="Calibri" w:eastAsia="Calibri" w:hAnsi="Calibri" w:cs="Calibri"/>
          <w:sz w:val="18"/>
          <w:szCs w:val="18"/>
        </w:rPr>
      </w:pPr>
      <w:r>
        <w:rPr>
          <w:rFonts w:eastAsia="Times New Roman"/>
        </w:rPr>
        <w:pict w14:anchorId="1F198F34">
          <v:shape id="_x0000_s1028" type="#_x0000_t202" alt="" style="position:absolute;left:0;text-align:left;margin-left:107.85pt;margin-top:-4.5pt;width:159.05pt;height:22.3pt;z-index:-251659776;mso-wrap-style:square;mso-wrap-edited:f;mso-width-percent:0;mso-height-percent:0;mso-position-horizontal-relative:page;mso-width-percent:0;mso-height-percent:0;v-text-anchor:top" filled="f" stroked="f">
            <v:textbox style="mso-next-textbox:#_x0000_s102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6"/>
                  </w:tblGrid>
                  <w:tr w:rsidR="00715F96" w14:paraId="3AB32D1F" w14:textId="77777777">
                    <w:trPr>
                      <w:trHeight w:hRule="exact" w:val="425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B37F7C8" w14:textId="77777777" w:rsidR="00715F96" w:rsidRDefault="00715F96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D296C3B" w14:textId="3092F5C4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929CC3A" w14:textId="10EB351A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38CC123" w14:textId="2A60D235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6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9DA1D0E" w14:textId="5F6CF1BA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F99648B" w14:textId="7182486E" w:rsidR="00715F96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7</w:t>
                        </w:r>
                      </w:p>
                    </w:tc>
                  </w:tr>
                </w:tbl>
                <w:p w14:paraId="06D6C539" w14:textId="77777777" w:rsidR="00715F96" w:rsidRDefault="00715F96"/>
              </w:txbxContent>
            </v:textbox>
            <w10:wrap anchorx="page"/>
          </v:shape>
        </w:pict>
      </w:r>
      <w:r w:rsidR="007C5D5F">
        <w:rPr>
          <w:rFonts w:ascii="Calibri" w:eastAsia="Calibri" w:hAnsi="Calibri" w:cs="Calibri"/>
          <w:i/>
          <w:sz w:val="18"/>
          <w:szCs w:val="18"/>
        </w:rPr>
        <w:t>ite</w:t>
      </w:r>
      <w:r w:rsidR="007C5D5F"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 w:rsidR="007C5D5F">
        <w:rPr>
          <w:rFonts w:ascii="Calibri" w:eastAsia="Calibri" w:hAnsi="Calibri" w:cs="Calibri"/>
          <w:i/>
          <w:sz w:val="18"/>
          <w:szCs w:val="18"/>
        </w:rPr>
        <w:t>t</w:t>
      </w:r>
      <w:r w:rsidR="007C5D5F"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 w:rsidR="007C5D5F">
        <w:rPr>
          <w:rFonts w:ascii="Calibri" w:eastAsia="Calibri" w:hAnsi="Calibri" w:cs="Calibri"/>
          <w:i/>
          <w:sz w:val="18"/>
          <w:szCs w:val="18"/>
        </w:rPr>
        <w:t>n</w:t>
      </w:r>
      <w:r w:rsidR="007C5D5F"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 w:rsidR="007C5D5F">
        <w:rPr>
          <w:rFonts w:ascii="Calibri" w:eastAsia="Calibri" w:hAnsi="Calibri" w:cs="Calibri"/>
          <w:i/>
          <w:sz w:val="18"/>
          <w:szCs w:val="18"/>
        </w:rPr>
        <w:t>3</w:t>
      </w:r>
    </w:p>
    <w:p w14:paraId="646E0483" w14:textId="77777777" w:rsidR="00E06C39" w:rsidRDefault="00E06C39" w:rsidP="00E06C39">
      <w:pPr>
        <w:spacing w:before="9" w:line="120" w:lineRule="exact"/>
        <w:rPr>
          <w:sz w:val="13"/>
          <w:szCs w:val="13"/>
        </w:rPr>
      </w:pPr>
    </w:p>
    <w:p w14:paraId="6BAFF0ED" w14:textId="77777777" w:rsidR="00E06C39" w:rsidRDefault="008D26FA" w:rsidP="00E06C39">
      <w:pPr>
        <w:spacing w:line="200" w:lineRule="exact"/>
      </w:pPr>
      <w:r>
        <w:pict w14:anchorId="76A5B7AA">
          <v:shape id="_x0000_s1027" type="#_x0000_t202" alt="" style="position:absolute;margin-left:288.5pt;margin-top:5.5pt;width:147.15pt;height:22.3pt;z-index:-251643392;mso-wrap-style:square;mso-wrap-edited:f;mso-width-percent:0;mso-height-percent:0;mso-position-horizontal-relative:page;mso-width-percent:0;mso-height-percent:0;v-text-anchor:top" filled="f" stroked="f">
            <v:textbox style="mso-next-textbox:#_x0000_s1027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1"/>
                    <w:gridCol w:w="432"/>
                    <w:gridCol w:w="432"/>
                    <w:gridCol w:w="432"/>
                    <w:gridCol w:w="432"/>
                    <w:gridCol w:w="426"/>
                  </w:tblGrid>
                  <w:tr w:rsidR="00E06C39" w14:paraId="0A00D8E2" w14:textId="77777777">
                    <w:trPr>
                      <w:trHeight w:hRule="exact" w:val="425"/>
                    </w:trPr>
                    <w:tc>
                      <w:tcPr>
                        <w:tcW w:w="7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2252ED8" w14:textId="77777777" w:rsidR="00E06C39" w:rsidRDefault="00E06C39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Parent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782D115" w14:textId="77777777" w:rsidR="00E06C39" w:rsidRPr="005507F9" w:rsidRDefault="00E06C39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09C10D0" w14:textId="600C4F64" w:rsidR="00E06C39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1E3DC18C" w14:textId="534E9D8C" w:rsidR="00E06C39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236E45D" w14:textId="09FEE51F" w:rsidR="00E06C39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EE388B8" w14:textId="12A880E6" w:rsidR="00E06C39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B</w:t>
                        </w:r>
                      </w:p>
                    </w:tc>
                  </w:tr>
                </w:tbl>
                <w:p w14:paraId="5D8D0801" w14:textId="77777777" w:rsidR="00E06C39" w:rsidRDefault="00E06C39" w:rsidP="00E06C39"/>
              </w:txbxContent>
            </v:textbox>
            <w10:wrap anchorx="page"/>
          </v:shape>
        </w:pict>
      </w:r>
    </w:p>
    <w:p w14:paraId="57BA9E0C" w14:textId="77777777" w:rsidR="00E06C39" w:rsidRDefault="00E06C39" w:rsidP="00E06C39">
      <w:pPr>
        <w:spacing w:before="23" w:line="200" w:lineRule="exact"/>
        <w:ind w:left="389"/>
        <w:rPr>
          <w:rFonts w:ascii="Calibri" w:eastAsia="Calibri" w:hAnsi="Calibri" w:cs="Calibri"/>
          <w:sz w:val="18"/>
          <w:szCs w:val="18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339EFE0D" wp14:editId="75850C31">
                <wp:simplePos x="0" y="0"/>
                <wp:positionH relativeFrom="page">
                  <wp:posOffset>1522095</wp:posOffset>
                </wp:positionH>
                <wp:positionV relativeFrom="paragraph">
                  <wp:posOffset>6688455</wp:posOffset>
                </wp:positionV>
                <wp:extent cx="2019935" cy="283210"/>
                <wp:effectExtent l="0" t="0" r="1270" b="25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8"/>
                              <w:gridCol w:w="432"/>
                              <w:gridCol w:w="432"/>
                              <w:gridCol w:w="433"/>
                              <w:gridCol w:w="432"/>
                              <w:gridCol w:w="426"/>
                            </w:tblGrid>
                            <w:tr w:rsidR="00E06C39" w14:paraId="04A7D0C1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748A65F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-1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nce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923773B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0A201C8" w14:textId="77777777" w:rsidR="00E06C39" w:rsidRDefault="00E06C39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22B05FC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7917475" w14:textId="77777777" w:rsidR="00E06C39" w:rsidRDefault="00E06C39"/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22D7329" w14:textId="77777777" w:rsidR="00E06C39" w:rsidRDefault="00E06C39"/>
                              </w:tc>
                            </w:tr>
                          </w:tbl>
                          <w:p w14:paraId="35001BF5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EFE0D" id="Text Box 11" o:spid="_x0000_s1027" type="#_x0000_t202" style="position:absolute;left:0;text-align:left;margin-left:119.85pt;margin-top:526.65pt;width:159.05pt;height:22.3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8"/>
                        <w:gridCol w:w="432"/>
                        <w:gridCol w:w="432"/>
                        <w:gridCol w:w="433"/>
                        <w:gridCol w:w="432"/>
                        <w:gridCol w:w="426"/>
                      </w:tblGrid>
                      <w:tr w:rsidR="00E06C39" w14:paraId="04A7D0C1" w14:textId="77777777">
                        <w:trPr>
                          <w:trHeight w:hRule="exact" w:val="425"/>
                        </w:trPr>
                        <w:tc>
                          <w:tcPr>
                            <w:tcW w:w="10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748A65F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-1"/>
                              </w:rPr>
                              <w:t>Di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nce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923773B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0A201C8" w14:textId="77777777" w:rsidR="00E06C39" w:rsidRDefault="00E06C39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22B05FC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7917475" w14:textId="77777777" w:rsidR="00E06C39" w:rsidRDefault="00E06C39"/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22D7329" w14:textId="77777777" w:rsidR="00E06C39" w:rsidRDefault="00E06C39"/>
                        </w:tc>
                      </w:tr>
                    </w:tbl>
                    <w:p w14:paraId="35001BF5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C319AFB" wp14:editId="6613474E">
                <wp:simplePos x="0" y="0"/>
                <wp:positionH relativeFrom="page">
                  <wp:posOffset>3816350</wp:posOffset>
                </wp:positionH>
                <wp:positionV relativeFrom="paragraph">
                  <wp:posOffset>6688455</wp:posOffset>
                </wp:positionV>
                <wp:extent cx="1868805" cy="283210"/>
                <wp:effectExtent l="0" t="1905" r="1270" b="6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8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432"/>
                              <w:gridCol w:w="432"/>
                              <w:gridCol w:w="432"/>
                              <w:gridCol w:w="432"/>
                              <w:gridCol w:w="426"/>
                            </w:tblGrid>
                            <w:tr w:rsidR="00E06C39" w14:paraId="54083B8F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7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EB50614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Parent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1B70C6C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6647F4D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8746E63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5BB9566" w14:textId="77777777" w:rsidR="00E06C39" w:rsidRDefault="00E06C39"/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85F1DD4" w14:textId="77777777" w:rsidR="00E06C39" w:rsidRDefault="00E06C39"/>
                              </w:tc>
                            </w:tr>
                          </w:tbl>
                          <w:p w14:paraId="5AE1CC37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19AFB" id="Text Box 12" o:spid="_x0000_s1028" type="#_x0000_t202" style="position:absolute;left:0;text-align:left;margin-left:300.5pt;margin-top:526.65pt;width:147.15pt;height:22.3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432"/>
                        <w:gridCol w:w="432"/>
                        <w:gridCol w:w="432"/>
                        <w:gridCol w:w="432"/>
                        <w:gridCol w:w="426"/>
                      </w:tblGrid>
                      <w:tr w:rsidR="00E06C39" w14:paraId="54083B8F" w14:textId="77777777">
                        <w:trPr>
                          <w:trHeight w:hRule="exact" w:val="425"/>
                        </w:trPr>
                        <w:tc>
                          <w:tcPr>
                            <w:tcW w:w="7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EB50614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Parent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1B70C6C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6647F4D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8746E63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5BB9566" w14:textId="77777777" w:rsidR="00E06C39" w:rsidRDefault="00E06C39"/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85F1DD4" w14:textId="77777777" w:rsidR="00E06C39" w:rsidRDefault="00E06C39"/>
                        </w:tc>
                      </w:tr>
                    </w:tbl>
                    <w:p w14:paraId="5AE1CC37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0CA3570D" wp14:editId="714F4DC9">
                <wp:simplePos x="0" y="0"/>
                <wp:positionH relativeFrom="page">
                  <wp:posOffset>3816350</wp:posOffset>
                </wp:positionH>
                <wp:positionV relativeFrom="paragraph">
                  <wp:posOffset>6688455</wp:posOffset>
                </wp:positionV>
                <wp:extent cx="1868805" cy="283210"/>
                <wp:effectExtent l="0" t="3175" r="127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8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432"/>
                              <w:gridCol w:w="432"/>
                              <w:gridCol w:w="432"/>
                              <w:gridCol w:w="432"/>
                              <w:gridCol w:w="426"/>
                            </w:tblGrid>
                            <w:tr w:rsidR="00E06C39" w14:paraId="423BE3A4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7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A608034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Parent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3233789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9166B25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C194542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082AE25" w14:textId="77777777" w:rsidR="00E06C39" w:rsidRDefault="00E06C39"/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05FB1FD" w14:textId="77777777" w:rsidR="00E06C39" w:rsidRDefault="00E06C39"/>
                              </w:tc>
                            </w:tr>
                          </w:tbl>
                          <w:p w14:paraId="0E98F548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3570D" id="Text Box 10" o:spid="_x0000_s1029" type="#_x0000_t202" style="position:absolute;left:0;text-align:left;margin-left:300.5pt;margin-top:526.65pt;width:147.15pt;height:22.3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432"/>
                        <w:gridCol w:w="432"/>
                        <w:gridCol w:w="432"/>
                        <w:gridCol w:w="432"/>
                        <w:gridCol w:w="426"/>
                      </w:tblGrid>
                      <w:tr w:rsidR="00E06C39" w14:paraId="423BE3A4" w14:textId="77777777">
                        <w:trPr>
                          <w:trHeight w:hRule="exact" w:val="425"/>
                        </w:trPr>
                        <w:tc>
                          <w:tcPr>
                            <w:tcW w:w="7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A608034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Parent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3233789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9166B25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C194542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082AE25" w14:textId="77777777" w:rsidR="00E06C39" w:rsidRDefault="00E06C39"/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05FB1FD" w14:textId="77777777" w:rsidR="00E06C39" w:rsidRDefault="00E06C39"/>
                        </w:tc>
                      </w:tr>
                    </w:tbl>
                    <w:p w14:paraId="0E98F548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A67FD7A" wp14:editId="5273E2B2">
                <wp:simplePos x="0" y="0"/>
                <wp:positionH relativeFrom="page">
                  <wp:posOffset>1522095</wp:posOffset>
                </wp:positionH>
                <wp:positionV relativeFrom="paragraph">
                  <wp:posOffset>6688455</wp:posOffset>
                </wp:positionV>
                <wp:extent cx="2019935" cy="283210"/>
                <wp:effectExtent l="0" t="0" r="1270" b="25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8"/>
                              <w:gridCol w:w="432"/>
                              <w:gridCol w:w="432"/>
                              <w:gridCol w:w="433"/>
                              <w:gridCol w:w="432"/>
                              <w:gridCol w:w="426"/>
                            </w:tblGrid>
                            <w:tr w:rsidR="00E06C39" w14:paraId="64C5AC4D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B3AF54A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-1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nce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FE0C750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D4B2114" w14:textId="77777777" w:rsidR="00E06C39" w:rsidRDefault="00E06C39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640CE03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F2C2972" w14:textId="77777777" w:rsidR="00E06C39" w:rsidRDefault="00E06C39"/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C3EEAE3" w14:textId="77777777" w:rsidR="00E06C39" w:rsidRDefault="00E06C39"/>
                              </w:tc>
                            </w:tr>
                          </w:tbl>
                          <w:p w14:paraId="0E6FFBC3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7FD7A" id="Text Box 7" o:spid="_x0000_s1030" type="#_x0000_t202" style="position:absolute;left:0;text-align:left;margin-left:119.85pt;margin-top:526.65pt;width:159.05pt;height:22.3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8"/>
                        <w:gridCol w:w="432"/>
                        <w:gridCol w:w="432"/>
                        <w:gridCol w:w="433"/>
                        <w:gridCol w:w="432"/>
                        <w:gridCol w:w="426"/>
                      </w:tblGrid>
                      <w:tr w:rsidR="00E06C39" w14:paraId="64C5AC4D" w14:textId="77777777">
                        <w:trPr>
                          <w:trHeight w:hRule="exact" w:val="425"/>
                        </w:trPr>
                        <w:tc>
                          <w:tcPr>
                            <w:tcW w:w="10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B3AF54A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-1"/>
                              </w:rPr>
                              <w:t>Di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nce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FE0C750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D4B2114" w14:textId="77777777" w:rsidR="00E06C39" w:rsidRDefault="00E06C39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640CE03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F2C2972" w14:textId="77777777" w:rsidR="00E06C39" w:rsidRDefault="00E06C39"/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C3EEAE3" w14:textId="77777777" w:rsidR="00E06C39" w:rsidRDefault="00E06C39"/>
                        </w:tc>
                      </w:tr>
                    </w:tbl>
                    <w:p w14:paraId="0E6FFBC3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  <w:r w:rsidR="008D26FA">
        <w:rPr>
          <w:rFonts w:eastAsia="Times New Roman"/>
        </w:rPr>
        <w:pict w14:anchorId="42CCBB67">
          <v:shape id="_x0000_s1026" type="#_x0000_t202" alt="" style="position:absolute;left:0;text-align:left;margin-left:107.85pt;margin-top:-4.5pt;width:159.05pt;height:22.3pt;z-index:-251644416;mso-wrap-style:square;mso-wrap-edited:f;mso-width-percent:0;mso-height-percent:0;mso-position-horizontal-relative:page;mso-position-vertical-relative:text;mso-width-percent:0;mso-height-percent:0;v-text-anchor:top" filled="f" stroked="f">
            <v:textbox style="mso-next-textbox:#_x0000_s1026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08"/>
                    <w:gridCol w:w="432"/>
                    <w:gridCol w:w="432"/>
                    <w:gridCol w:w="433"/>
                    <w:gridCol w:w="432"/>
                    <w:gridCol w:w="426"/>
                  </w:tblGrid>
                  <w:tr w:rsidR="00E06C39" w14:paraId="59E309CA" w14:textId="77777777">
                    <w:trPr>
                      <w:trHeight w:hRule="exact" w:val="425"/>
                    </w:trPr>
                    <w:tc>
                      <w:tcPr>
                        <w:tcW w:w="100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CB02066" w14:textId="77777777" w:rsidR="00E06C39" w:rsidRDefault="00E06C39">
                        <w:pPr>
                          <w:spacing w:before="84"/>
                          <w:ind w:left="97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-1"/>
                          </w:rPr>
                          <w:t>Di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pacing w:val="1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i/>
                          </w:rPr>
                          <w:t>nce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BD7F673" w14:textId="15E7DADA" w:rsidR="00E06C39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0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771643F5" w14:textId="7AC3A127" w:rsidR="00E06C39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2</w:t>
                        </w:r>
                      </w:p>
                    </w:tc>
                    <w:tc>
                      <w:tcPr>
                        <w:tcW w:w="4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C3A1853" w14:textId="3E0A4BB4" w:rsidR="00E06C39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6</w:t>
                        </w:r>
                      </w:p>
                    </w:tc>
                    <w:tc>
                      <w:tcPr>
                        <w:tcW w:w="43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BC3E79E" w14:textId="2C072005" w:rsidR="00E06C39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3</w:t>
                        </w:r>
                      </w:p>
                    </w:tc>
                    <w:tc>
                      <w:tcPr>
                        <w:tcW w:w="42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5996C78" w14:textId="28641B50" w:rsidR="00E06C39" w:rsidRPr="005507F9" w:rsidRDefault="004D38EB" w:rsidP="00D417C4">
                        <w:pPr>
                          <w:spacing w:before="12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7</w:t>
                        </w:r>
                      </w:p>
                    </w:tc>
                  </w:tr>
                </w:tbl>
                <w:p w14:paraId="75FB6E2F" w14:textId="77777777" w:rsidR="00E06C39" w:rsidRDefault="00E06C39" w:rsidP="00E06C39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  <w:i/>
          <w:sz w:val="18"/>
          <w:szCs w:val="18"/>
        </w:rPr>
        <w:t>ite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4</w:t>
      </w:r>
    </w:p>
    <w:p w14:paraId="2D4E0635" w14:textId="77777777" w:rsidR="00E06C39" w:rsidRDefault="00E06C39" w:rsidP="00E06C39">
      <w:pPr>
        <w:spacing w:before="9" w:line="120" w:lineRule="exact"/>
        <w:rPr>
          <w:sz w:val="13"/>
          <w:szCs w:val="13"/>
        </w:rPr>
      </w:pPr>
    </w:p>
    <w:p w14:paraId="2550DC8C" w14:textId="77777777" w:rsidR="00E06C39" w:rsidRDefault="00E06C39" w:rsidP="00E06C39">
      <w:pPr>
        <w:spacing w:line="200" w:lineRule="exact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44FB4DE8" wp14:editId="77E89EE9">
                <wp:simplePos x="0" y="0"/>
                <wp:positionH relativeFrom="page">
                  <wp:posOffset>3663950</wp:posOffset>
                </wp:positionH>
                <wp:positionV relativeFrom="paragraph">
                  <wp:posOffset>69850</wp:posOffset>
                </wp:positionV>
                <wp:extent cx="1868805" cy="283210"/>
                <wp:effectExtent l="0" t="3175" r="127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8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432"/>
                              <w:gridCol w:w="432"/>
                              <w:gridCol w:w="432"/>
                              <w:gridCol w:w="432"/>
                              <w:gridCol w:w="426"/>
                            </w:tblGrid>
                            <w:tr w:rsidR="00E06C39" w14:paraId="1FE0E769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7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F505629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Parent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806438E" w14:textId="77777777" w:rsidR="00E06C39" w:rsidRPr="005507F9" w:rsidRDefault="00E06C39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35A5E32" w14:textId="6565B897" w:rsidR="00E06C39" w:rsidRPr="005507F9" w:rsidRDefault="004D38EB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DCAC88" w14:textId="0A676C2C" w:rsidR="00E06C39" w:rsidRPr="005507F9" w:rsidRDefault="004D38EB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8D3CDB9" w14:textId="3CAD9C5E" w:rsidR="00E06C39" w:rsidRPr="005507F9" w:rsidRDefault="004D38EB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08816D7" w14:textId="6B548774" w:rsidR="00E06C39" w:rsidRPr="005507F9" w:rsidRDefault="004D38EB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121A6E8E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B4DE8" id="Text Box 18" o:spid="_x0000_s1031" type="#_x0000_t202" style="position:absolute;margin-left:288.5pt;margin-top:5.5pt;width:147.15pt;height:22.3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432"/>
                        <w:gridCol w:w="432"/>
                        <w:gridCol w:w="432"/>
                        <w:gridCol w:w="432"/>
                        <w:gridCol w:w="426"/>
                      </w:tblGrid>
                      <w:tr w:rsidR="00E06C39" w14:paraId="1FE0E769" w14:textId="77777777">
                        <w:trPr>
                          <w:trHeight w:hRule="exact" w:val="425"/>
                        </w:trPr>
                        <w:tc>
                          <w:tcPr>
                            <w:tcW w:w="7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F505629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Parent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806438E" w14:textId="77777777" w:rsidR="00E06C39" w:rsidRPr="005507F9" w:rsidRDefault="00E06C39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35A5E32" w14:textId="6565B897" w:rsidR="00E06C39" w:rsidRPr="005507F9" w:rsidRDefault="004D38EB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DCAC88" w14:textId="0A676C2C" w:rsidR="00E06C39" w:rsidRPr="005507F9" w:rsidRDefault="004D38EB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8D3CDB9" w14:textId="3CAD9C5E" w:rsidR="00E06C39" w:rsidRPr="005507F9" w:rsidRDefault="004D38EB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08816D7" w14:textId="6B548774" w:rsidR="00E06C39" w:rsidRPr="005507F9" w:rsidRDefault="004D38EB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121A6E8E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</w:p>
    <w:p w14:paraId="2A29B0AA" w14:textId="64742285" w:rsidR="00E06C39" w:rsidRPr="004D38EB" w:rsidRDefault="00E06C39" w:rsidP="004D38EB">
      <w:pPr>
        <w:tabs>
          <w:tab w:val="left" w:pos="2747"/>
          <w:tab w:val="left" w:pos="3183"/>
        </w:tabs>
        <w:spacing w:before="23" w:line="200" w:lineRule="exact"/>
        <w:ind w:left="389"/>
        <w:rPr>
          <w:iCs/>
          <w:sz w:val="13"/>
          <w:szCs w:val="13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3225447C" wp14:editId="5AC11BFE">
                <wp:simplePos x="0" y="0"/>
                <wp:positionH relativeFrom="page">
                  <wp:posOffset>1522095</wp:posOffset>
                </wp:positionH>
                <wp:positionV relativeFrom="paragraph">
                  <wp:posOffset>6688455</wp:posOffset>
                </wp:positionV>
                <wp:extent cx="2019935" cy="283210"/>
                <wp:effectExtent l="0" t="0" r="1270" b="254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8"/>
                              <w:gridCol w:w="432"/>
                              <w:gridCol w:w="432"/>
                              <w:gridCol w:w="433"/>
                              <w:gridCol w:w="432"/>
                              <w:gridCol w:w="426"/>
                            </w:tblGrid>
                            <w:tr w:rsidR="00E06C39" w14:paraId="1FE1B0A5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E381DA1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-1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nce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9D58EA4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0CE0BA8" w14:textId="77777777" w:rsidR="00E06C39" w:rsidRDefault="00E06C39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BA22352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631BADD" w14:textId="77777777" w:rsidR="00E06C39" w:rsidRDefault="00E06C39"/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3CDA5AFF" w14:textId="77777777" w:rsidR="00E06C39" w:rsidRDefault="00E06C39"/>
                              </w:tc>
                            </w:tr>
                          </w:tbl>
                          <w:p w14:paraId="304272C6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5447C" id="Text Box 13" o:spid="_x0000_s1032" type="#_x0000_t202" style="position:absolute;left:0;text-align:left;margin-left:119.85pt;margin-top:526.65pt;width:159.05pt;height:22.3pt;z-index:-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8"/>
                        <w:gridCol w:w="432"/>
                        <w:gridCol w:w="432"/>
                        <w:gridCol w:w="433"/>
                        <w:gridCol w:w="432"/>
                        <w:gridCol w:w="426"/>
                      </w:tblGrid>
                      <w:tr w:rsidR="00E06C39" w14:paraId="1FE1B0A5" w14:textId="77777777">
                        <w:trPr>
                          <w:trHeight w:hRule="exact" w:val="425"/>
                        </w:trPr>
                        <w:tc>
                          <w:tcPr>
                            <w:tcW w:w="10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E381DA1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-1"/>
                              </w:rPr>
                              <w:t>Di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nce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9D58EA4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0CE0BA8" w14:textId="77777777" w:rsidR="00E06C39" w:rsidRDefault="00E06C39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BA22352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631BADD" w14:textId="77777777" w:rsidR="00E06C39" w:rsidRDefault="00E06C39"/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3CDA5AFF" w14:textId="77777777" w:rsidR="00E06C39" w:rsidRDefault="00E06C39"/>
                        </w:tc>
                      </w:tr>
                    </w:tbl>
                    <w:p w14:paraId="304272C6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3D5BBC09" wp14:editId="03497A2B">
                <wp:simplePos x="0" y="0"/>
                <wp:positionH relativeFrom="page">
                  <wp:posOffset>3816350</wp:posOffset>
                </wp:positionH>
                <wp:positionV relativeFrom="paragraph">
                  <wp:posOffset>6688455</wp:posOffset>
                </wp:positionV>
                <wp:extent cx="1868805" cy="283210"/>
                <wp:effectExtent l="0" t="1905" r="1270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8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432"/>
                              <w:gridCol w:w="432"/>
                              <w:gridCol w:w="432"/>
                              <w:gridCol w:w="432"/>
                              <w:gridCol w:w="426"/>
                            </w:tblGrid>
                            <w:tr w:rsidR="00E06C39" w14:paraId="4DDA27F2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7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720C7B9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Parent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F9AF07B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608729B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D216892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5B56EB9" w14:textId="77777777" w:rsidR="00E06C39" w:rsidRDefault="00E06C39"/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C658633" w14:textId="77777777" w:rsidR="00E06C39" w:rsidRDefault="00E06C39"/>
                              </w:tc>
                            </w:tr>
                          </w:tbl>
                          <w:p w14:paraId="453B4B73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BBC09" id="Text Box 14" o:spid="_x0000_s1033" type="#_x0000_t202" style="position:absolute;left:0;text-align:left;margin-left:300.5pt;margin-top:526.65pt;width:147.15pt;height:22.3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432"/>
                        <w:gridCol w:w="432"/>
                        <w:gridCol w:w="432"/>
                        <w:gridCol w:w="432"/>
                        <w:gridCol w:w="426"/>
                      </w:tblGrid>
                      <w:tr w:rsidR="00E06C39" w14:paraId="4DDA27F2" w14:textId="77777777">
                        <w:trPr>
                          <w:trHeight w:hRule="exact" w:val="425"/>
                        </w:trPr>
                        <w:tc>
                          <w:tcPr>
                            <w:tcW w:w="7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720C7B9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Parent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F9AF07B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608729B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D216892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5B56EB9" w14:textId="77777777" w:rsidR="00E06C39" w:rsidRDefault="00E06C39"/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C658633" w14:textId="77777777" w:rsidR="00E06C39" w:rsidRDefault="00E06C39"/>
                        </w:tc>
                      </w:tr>
                    </w:tbl>
                    <w:p w14:paraId="453B4B73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34E06F61" wp14:editId="211DB914">
                <wp:simplePos x="0" y="0"/>
                <wp:positionH relativeFrom="page">
                  <wp:posOffset>3816350</wp:posOffset>
                </wp:positionH>
                <wp:positionV relativeFrom="paragraph">
                  <wp:posOffset>6688455</wp:posOffset>
                </wp:positionV>
                <wp:extent cx="1868805" cy="283210"/>
                <wp:effectExtent l="0" t="3175" r="127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8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432"/>
                              <w:gridCol w:w="432"/>
                              <w:gridCol w:w="432"/>
                              <w:gridCol w:w="432"/>
                              <w:gridCol w:w="426"/>
                            </w:tblGrid>
                            <w:tr w:rsidR="00E06C39" w14:paraId="067268A0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7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4FD0D7A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Parent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AFAB6AA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F3EA48B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13B7464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0ECD89A" w14:textId="77777777" w:rsidR="00E06C39" w:rsidRDefault="00E06C39"/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193E4F3C" w14:textId="77777777" w:rsidR="00E06C39" w:rsidRDefault="00E06C39"/>
                              </w:tc>
                            </w:tr>
                          </w:tbl>
                          <w:p w14:paraId="6E24671A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06F61" id="Text Box 15" o:spid="_x0000_s1034" type="#_x0000_t202" style="position:absolute;left:0;text-align:left;margin-left:300.5pt;margin-top:526.65pt;width:147.15pt;height:22.3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432"/>
                        <w:gridCol w:w="432"/>
                        <w:gridCol w:w="432"/>
                        <w:gridCol w:w="432"/>
                        <w:gridCol w:w="426"/>
                      </w:tblGrid>
                      <w:tr w:rsidR="00E06C39" w14:paraId="067268A0" w14:textId="77777777">
                        <w:trPr>
                          <w:trHeight w:hRule="exact" w:val="425"/>
                        </w:trPr>
                        <w:tc>
                          <w:tcPr>
                            <w:tcW w:w="7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4FD0D7A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Parent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AFAB6AA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F3EA48B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13B7464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0ECD89A" w14:textId="77777777" w:rsidR="00E06C39" w:rsidRDefault="00E06C39"/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193E4F3C" w14:textId="77777777" w:rsidR="00E06C39" w:rsidRDefault="00E06C39"/>
                        </w:tc>
                      </w:tr>
                    </w:tbl>
                    <w:p w14:paraId="6E24671A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0C5200C5" wp14:editId="40F44A80">
                <wp:simplePos x="0" y="0"/>
                <wp:positionH relativeFrom="page">
                  <wp:posOffset>1522095</wp:posOffset>
                </wp:positionH>
                <wp:positionV relativeFrom="paragraph">
                  <wp:posOffset>6688455</wp:posOffset>
                </wp:positionV>
                <wp:extent cx="2019935" cy="283210"/>
                <wp:effectExtent l="0" t="0" r="1270" b="254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8"/>
                              <w:gridCol w:w="432"/>
                              <w:gridCol w:w="432"/>
                              <w:gridCol w:w="433"/>
                              <w:gridCol w:w="432"/>
                              <w:gridCol w:w="426"/>
                            </w:tblGrid>
                            <w:tr w:rsidR="00E06C39" w14:paraId="4D2418A1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0F48B0F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-1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nce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087882D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4A801C5C" w14:textId="77777777" w:rsidR="00E06C39" w:rsidRDefault="00E06C39"/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2FCCD27C" w14:textId="77777777" w:rsidR="00E06C39" w:rsidRDefault="00E06C39"/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5FB3A973" w14:textId="77777777" w:rsidR="00E06C39" w:rsidRDefault="00E06C39"/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0A7888C8" w14:textId="77777777" w:rsidR="00E06C39" w:rsidRDefault="00E06C39"/>
                              </w:tc>
                            </w:tr>
                          </w:tbl>
                          <w:p w14:paraId="7CD1A643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200C5" id="Text Box 16" o:spid="_x0000_s1035" type="#_x0000_t202" style="position:absolute;left:0;text-align:left;margin-left:119.85pt;margin-top:526.65pt;width:159.05pt;height:22.3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8"/>
                        <w:gridCol w:w="432"/>
                        <w:gridCol w:w="432"/>
                        <w:gridCol w:w="433"/>
                        <w:gridCol w:w="432"/>
                        <w:gridCol w:w="426"/>
                      </w:tblGrid>
                      <w:tr w:rsidR="00E06C39" w14:paraId="4D2418A1" w14:textId="77777777">
                        <w:trPr>
                          <w:trHeight w:hRule="exact" w:val="425"/>
                        </w:trPr>
                        <w:tc>
                          <w:tcPr>
                            <w:tcW w:w="10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0F48B0F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-1"/>
                              </w:rPr>
                              <w:t>Di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nce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087882D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4A801C5C" w14:textId="77777777" w:rsidR="00E06C39" w:rsidRDefault="00E06C39"/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2FCCD27C" w14:textId="77777777" w:rsidR="00E06C39" w:rsidRDefault="00E06C39"/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5FB3A973" w14:textId="77777777" w:rsidR="00E06C39" w:rsidRDefault="00E06C39"/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0A7888C8" w14:textId="77777777" w:rsidR="00E06C39" w:rsidRDefault="00E06C39"/>
                        </w:tc>
                      </w:tr>
                    </w:tbl>
                    <w:p w14:paraId="7CD1A643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76DAEE88" wp14:editId="47FDD609">
                <wp:simplePos x="0" y="0"/>
                <wp:positionH relativeFrom="page">
                  <wp:posOffset>1369695</wp:posOffset>
                </wp:positionH>
                <wp:positionV relativeFrom="paragraph">
                  <wp:posOffset>-57150</wp:posOffset>
                </wp:positionV>
                <wp:extent cx="2019935" cy="283210"/>
                <wp:effectExtent l="0" t="0" r="1270" b="25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08"/>
                              <w:gridCol w:w="432"/>
                              <w:gridCol w:w="432"/>
                              <w:gridCol w:w="433"/>
                              <w:gridCol w:w="432"/>
                              <w:gridCol w:w="426"/>
                            </w:tblGrid>
                            <w:tr w:rsidR="00E06C39" w14:paraId="21D49FFF" w14:textId="77777777">
                              <w:trPr>
                                <w:trHeight w:hRule="exact" w:val="425"/>
                              </w:trPr>
                              <w:tc>
                                <w:tcPr>
                                  <w:tcW w:w="100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D84FC80" w14:textId="77777777" w:rsidR="00E06C39" w:rsidRDefault="00E06C39">
                                  <w:pPr>
                                    <w:spacing w:before="84"/>
                                    <w:ind w:left="97"/>
                                    <w:rPr>
                                      <w:rFonts w:ascii="Calibri" w:eastAsia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-1"/>
                                    </w:rPr>
                                    <w:t>Di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t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  <w:spacing w:val="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i/>
                                    </w:rPr>
                                    <w:t>nce</w:t>
                                  </w: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1D7C677" w14:textId="77777777" w:rsidR="00E06C39" w:rsidRPr="005507F9" w:rsidRDefault="00E06C39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DE5A8C1" w14:textId="77777777" w:rsidR="00E06C39" w:rsidRPr="005507F9" w:rsidRDefault="00E06C39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E87F91C" w14:textId="77777777" w:rsidR="00E06C39" w:rsidRPr="005507F9" w:rsidRDefault="00E06C39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716C90E5" w14:textId="77777777" w:rsidR="00E06C39" w:rsidRPr="005507F9" w:rsidRDefault="00E06C39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14:paraId="6CFF866B" w14:textId="77777777" w:rsidR="00E06C39" w:rsidRPr="005507F9" w:rsidRDefault="00E06C39" w:rsidP="00D417C4">
                                  <w:pPr>
                                    <w:spacing w:before="120"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0ACD7B" w14:textId="77777777" w:rsidR="00E06C39" w:rsidRDefault="00E06C39" w:rsidP="00E06C3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AEE88" id="Text Box 17" o:spid="_x0000_s1036" type="#_x0000_t202" style="position:absolute;left:0;text-align:left;margin-left:107.85pt;margin-top:-4.5pt;width:159.05pt;height:22.3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&#13;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08"/>
                        <w:gridCol w:w="432"/>
                        <w:gridCol w:w="432"/>
                        <w:gridCol w:w="433"/>
                        <w:gridCol w:w="432"/>
                        <w:gridCol w:w="426"/>
                      </w:tblGrid>
                      <w:tr w:rsidR="00E06C39" w14:paraId="21D49FFF" w14:textId="77777777">
                        <w:trPr>
                          <w:trHeight w:hRule="exact" w:val="425"/>
                        </w:trPr>
                        <w:tc>
                          <w:tcPr>
                            <w:tcW w:w="100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D84FC80" w14:textId="77777777" w:rsidR="00E06C39" w:rsidRDefault="00E06C39">
                            <w:pPr>
                              <w:spacing w:before="84"/>
                              <w:ind w:left="97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-1"/>
                              </w:rPr>
                              <w:t>Di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spacing w:val="1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</w:rPr>
                              <w:t>nce</w:t>
                            </w: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1D7C677" w14:textId="77777777" w:rsidR="00E06C39" w:rsidRPr="005507F9" w:rsidRDefault="00E06C39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DE5A8C1" w14:textId="77777777" w:rsidR="00E06C39" w:rsidRPr="005507F9" w:rsidRDefault="00E06C39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43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E87F91C" w14:textId="77777777" w:rsidR="00E06C39" w:rsidRPr="005507F9" w:rsidRDefault="00E06C39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432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716C90E5" w14:textId="77777777" w:rsidR="00E06C39" w:rsidRPr="005507F9" w:rsidRDefault="00E06C39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14:paraId="6CFF866B" w14:textId="77777777" w:rsidR="00E06C39" w:rsidRPr="005507F9" w:rsidRDefault="00E06C39" w:rsidP="00D417C4">
                            <w:pPr>
                              <w:spacing w:before="120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c>
                      </w:tr>
                    </w:tbl>
                    <w:p w14:paraId="750ACD7B" w14:textId="77777777" w:rsidR="00E06C39" w:rsidRDefault="00E06C39" w:rsidP="00E06C39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i/>
          <w:sz w:val="18"/>
          <w:szCs w:val="18"/>
        </w:rPr>
        <w:t>ite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io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5</w:t>
      </w:r>
      <w:r w:rsidR="004D38EB">
        <w:rPr>
          <w:rFonts w:ascii="Calibri" w:eastAsia="Calibri" w:hAnsi="Calibri" w:cs="Calibri"/>
          <w:i/>
          <w:sz w:val="18"/>
          <w:szCs w:val="18"/>
        </w:rPr>
        <w:tab/>
      </w:r>
      <w:r w:rsidR="004D38EB">
        <w:rPr>
          <w:rFonts w:ascii="Calibri" w:eastAsia="Calibri" w:hAnsi="Calibri" w:cs="Calibri"/>
          <w:iCs/>
          <w:sz w:val="18"/>
          <w:szCs w:val="18"/>
        </w:rPr>
        <w:t>0</w:t>
      </w:r>
      <w:r w:rsidR="004D38EB">
        <w:rPr>
          <w:rFonts w:ascii="Calibri" w:eastAsia="Calibri" w:hAnsi="Calibri" w:cs="Calibri"/>
          <w:iCs/>
          <w:sz w:val="18"/>
          <w:szCs w:val="18"/>
        </w:rPr>
        <w:tab/>
        <w:t>2</w:t>
      </w:r>
      <w:r w:rsidR="004D38EB">
        <w:rPr>
          <w:rFonts w:ascii="Calibri" w:eastAsia="Calibri" w:hAnsi="Calibri" w:cs="Calibri"/>
          <w:iCs/>
          <w:sz w:val="18"/>
          <w:szCs w:val="18"/>
        </w:rPr>
        <w:tab/>
        <w:t>6        3         7</w:t>
      </w:r>
    </w:p>
    <w:p w14:paraId="1C6B4061" w14:textId="77777777" w:rsidR="00E06C39" w:rsidRDefault="00E06C39" w:rsidP="00E06C39">
      <w:pPr>
        <w:spacing w:line="200" w:lineRule="exact"/>
      </w:pPr>
    </w:p>
    <w:p w14:paraId="59917BD0" w14:textId="77777777" w:rsidR="00E06C39" w:rsidRDefault="00E06C39" w:rsidP="00E06C39">
      <w:pPr>
        <w:spacing w:before="1" w:line="180" w:lineRule="exact"/>
        <w:rPr>
          <w:sz w:val="19"/>
          <w:szCs w:val="19"/>
        </w:rPr>
      </w:pPr>
    </w:p>
    <w:p w14:paraId="3D47CBB4" w14:textId="77777777" w:rsidR="00465AF6" w:rsidRDefault="00465AF6" w:rsidP="00E06C39">
      <w:pPr>
        <w:spacing w:before="23" w:line="200" w:lineRule="exact"/>
        <w:ind w:left="389"/>
      </w:pPr>
    </w:p>
    <w:p w14:paraId="065E9CE0" w14:textId="77777777" w:rsidR="00DB53AC" w:rsidRDefault="00DB53AC">
      <w:pPr>
        <w:rPr>
          <w:rFonts w:ascii="Calibri" w:eastAsia="Calibri" w:hAnsi="Calibri" w:cs="Calibri"/>
          <w:b/>
          <w:sz w:val="28"/>
          <w:szCs w:val="28"/>
        </w:rPr>
      </w:pPr>
    </w:p>
    <w:p w14:paraId="76B4E0BD" w14:textId="77777777" w:rsidR="00DB53AC" w:rsidRDefault="007A0A62" w:rsidP="00EC56C7">
      <w:pPr>
        <w:spacing w:before="16"/>
        <w:rPr>
          <w:rFonts w:ascii="Calibri" w:eastAsia="Calibri" w:hAnsi="Calibri" w:cs="Calibri"/>
          <w:b/>
          <w:sz w:val="28"/>
          <w:szCs w:val="28"/>
        </w:rPr>
      </w:pPr>
      <w:r w:rsidRPr="007A0A62">
        <w:rPr>
          <w:rFonts w:ascii="Calibri" w:eastAsia="Calibri" w:hAnsi="Calibri" w:cs="Calibri"/>
          <w:b/>
          <w:sz w:val="28"/>
          <w:szCs w:val="28"/>
        </w:rPr>
        <w:t xml:space="preserve">  </w:t>
      </w:r>
    </w:p>
    <w:p w14:paraId="141EA8AD" w14:textId="77777777" w:rsidR="00DB53AC" w:rsidRDefault="00DB53A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br w:type="page"/>
      </w:r>
    </w:p>
    <w:p w14:paraId="7739AB9E" w14:textId="77777777" w:rsidR="00DB53AC" w:rsidRDefault="00DB53AC" w:rsidP="00EC56C7">
      <w:pPr>
        <w:spacing w:before="16"/>
        <w:rPr>
          <w:rFonts w:ascii="Calibri" w:eastAsia="Calibri" w:hAnsi="Calibri" w:cs="Calibri"/>
          <w:b/>
          <w:sz w:val="28"/>
          <w:szCs w:val="28"/>
        </w:rPr>
      </w:pPr>
    </w:p>
    <w:p w14:paraId="7A79C421" w14:textId="77777777" w:rsidR="00465AF6" w:rsidRDefault="00DB53AC" w:rsidP="00EC56C7">
      <w:pPr>
        <w:spacing w:before="16"/>
        <w:rPr>
          <w:rFonts w:ascii="Calibri" w:eastAsia="Calibri" w:hAnsi="Calibri" w:cs="Calibri"/>
          <w:b/>
          <w:sz w:val="28"/>
          <w:szCs w:val="28"/>
          <w:u w:val="single"/>
        </w:rPr>
      </w:pPr>
      <w:r w:rsidRPr="00DB53AC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E21E21">
        <w:rPr>
          <w:rFonts w:ascii="Calibri" w:eastAsia="Calibri" w:hAnsi="Calibri" w:cs="Calibri"/>
          <w:b/>
          <w:sz w:val="28"/>
          <w:szCs w:val="28"/>
          <w:u w:val="single"/>
        </w:rPr>
        <w:t>Quest</w:t>
      </w:r>
      <w:r w:rsidR="007A0A62">
        <w:rPr>
          <w:rFonts w:ascii="Calibri" w:eastAsia="Calibri" w:hAnsi="Calibri" w:cs="Calibri"/>
          <w:b/>
          <w:sz w:val="28"/>
          <w:szCs w:val="28"/>
          <w:u w:val="single"/>
        </w:rPr>
        <w:t xml:space="preserve">ion </w:t>
      </w:r>
      <w:r w:rsidR="00E21E21">
        <w:rPr>
          <w:rFonts w:ascii="Calibri" w:eastAsia="Calibri" w:hAnsi="Calibri" w:cs="Calibri"/>
          <w:b/>
          <w:sz w:val="28"/>
          <w:szCs w:val="28"/>
          <w:u w:val="single"/>
        </w:rPr>
        <w:t>2</w:t>
      </w:r>
      <w:r w:rsidR="00E21E21" w:rsidRPr="00E21E21">
        <w:rPr>
          <w:rFonts w:ascii="Calibri" w:eastAsia="Calibri" w:hAnsi="Calibri" w:cs="Calibri"/>
          <w:b/>
          <w:sz w:val="28"/>
          <w:szCs w:val="28"/>
          <w:u w:val="single"/>
        </w:rPr>
        <w:t>:</w:t>
      </w:r>
    </w:p>
    <w:p w14:paraId="2C663062" w14:textId="77777777" w:rsidR="00EC56C7" w:rsidRPr="00531C42" w:rsidRDefault="00EC56C7" w:rsidP="00EC56C7">
      <w:pPr>
        <w:spacing w:before="39"/>
        <w:ind w:left="120"/>
        <w:rPr>
          <w:rFonts w:ascii="Calibri Light" w:eastAsia="Calibri Light" w:hAnsi="Calibri Light" w:cs="Calibri Light"/>
          <w:b/>
          <w:sz w:val="28"/>
          <w:szCs w:val="28"/>
        </w:rPr>
      </w:pPr>
      <w:r w:rsidRPr="00531C42">
        <w:rPr>
          <w:rFonts w:ascii="Calibri Light" w:eastAsia="Calibri Light" w:hAnsi="Calibri Light" w:cs="Calibri Light"/>
          <w:b/>
          <w:spacing w:val="-3"/>
          <w:sz w:val="28"/>
          <w:szCs w:val="28"/>
        </w:rPr>
        <w:t>G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old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e</w:t>
      </w:r>
      <w:r w:rsidRPr="00531C42">
        <w:rPr>
          <w:rFonts w:ascii="Calibri Light" w:eastAsia="Calibri Light" w:hAnsi="Calibri Light" w:cs="Calibri Light"/>
          <w:b/>
          <w:sz w:val="28"/>
          <w:szCs w:val="28"/>
        </w:rPr>
        <w:t>n</w:t>
      </w:r>
      <w:r w:rsidRPr="00531C42">
        <w:rPr>
          <w:rFonts w:ascii="Calibri Light" w:eastAsia="Calibri Light" w:hAnsi="Calibri Light" w:cs="Calibri Light"/>
          <w:b/>
          <w:spacing w:val="-3"/>
          <w:sz w:val="28"/>
          <w:szCs w:val="28"/>
        </w:rPr>
        <w:t xml:space="preserve"> 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S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t</w:t>
      </w:r>
      <w:r w:rsidRPr="00531C42">
        <w:rPr>
          <w:rFonts w:ascii="Calibri Light" w:eastAsia="Calibri Light" w:hAnsi="Calibri Light" w:cs="Calibri Light"/>
          <w:b/>
          <w:spacing w:val="-5"/>
          <w:sz w:val="28"/>
          <w:szCs w:val="28"/>
        </w:rPr>
        <w:t>a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t</w:t>
      </w:r>
      <w:r w:rsidRPr="00531C42">
        <w:rPr>
          <w:rFonts w:ascii="Calibri Light" w:eastAsia="Calibri Light" w:hAnsi="Calibri Light" w:cs="Calibri Light"/>
          <w:b/>
          <w:sz w:val="28"/>
          <w:szCs w:val="28"/>
        </w:rPr>
        <w:t>e</w:t>
      </w:r>
      <w:r w:rsidRPr="00531C42">
        <w:rPr>
          <w:rFonts w:ascii="Calibri Light" w:eastAsia="Calibri Light" w:hAnsi="Calibri Light" w:cs="Calibri Light"/>
          <w:b/>
          <w:spacing w:val="-3"/>
          <w:sz w:val="28"/>
          <w:szCs w:val="28"/>
        </w:rPr>
        <w:t xml:space="preserve"> </w:t>
      </w:r>
      <w:r w:rsidRPr="00531C42">
        <w:rPr>
          <w:rFonts w:ascii="Calibri Light" w:eastAsia="Calibri Light" w:hAnsi="Calibri Light" w:cs="Calibri Light"/>
          <w:b/>
          <w:spacing w:val="-7"/>
          <w:sz w:val="28"/>
          <w:szCs w:val="28"/>
        </w:rPr>
        <w:t>M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o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t</w:t>
      </w:r>
      <w:r w:rsidRPr="00531C42">
        <w:rPr>
          <w:rFonts w:ascii="Calibri Light" w:eastAsia="Calibri Light" w:hAnsi="Calibri Light" w:cs="Calibri Light"/>
          <w:b/>
          <w:spacing w:val="-5"/>
          <w:sz w:val="28"/>
          <w:szCs w:val="28"/>
        </w:rPr>
        <w:t>o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r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cy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cl</w:t>
      </w:r>
      <w:r w:rsidRPr="00531C42">
        <w:rPr>
          <w:rFonts w:ascii="Calibri Light" w:eastAsia="Calibri Light" w:hAnsi="Calibri Light" w:cs="Calibri Light"/>
          <w:b/>
          <w:sz w:val="28"/>
          <w:szCs w:val="28"/>
        </w:rPr>
        <w:t>e</w:t>
      </w:r>
      <w:r w:rsidRPr="00531C42">
        <w:rPr>
          <w:rFonts w:ascii="Calibri Light" w:eastAsia="Calibri Light" w:hAnsi="Calibri Light" w:cs="Calibri Light"/>
          <w:b/>
          <w:spacing w:val="-3"/>
          <w:sz w:val="28"/>
          <w:szCs w:val="28"/>
        </w:rPr>
        <w:t xml:space="preserve"> R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id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e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r</w:t>
      </w:r>
      <w:r w:rsidRPr="00531C42">
        <w:rPr>
          <w:rFonts w:ascii="Calibri Light" w:eastAsia="Calibri Light" w:hAnsi="Calibri Light" w:cs="Calibri Light"/>
          <w:b/>
          <w:sz w:val="28"/>
          <w:szCs w:val="28"/>
        </w:rPr>
        <w:t>s</w:t>
      </w:r>
    </w:p>
    <w:p w14:paraId="675AE5F5" w14:textId="77777777" w:rsidR="00EC56C7" w:rsidRDefault="00EC56C7" w:rsidP="00EC56C7">
      <w:pPr>
        <w:spacing w:before="1" w:line="100" w:lineRule="exact"/>
        <w:rPr>
          <w:sz w:val="11"/>
          <w:szCs w:val="11"/>
        </w:rPr>
      </w:pPr>
    </w:p>
    <w:p w14:paraId="2534D759" w14:textId="77777777" w:rsidR="00EC56C7" w:rsidRDefault="00EC56C7" w:rsidP="00EC56C7">
      <w:pPr>
        <w:ind w:left="120" w:right="248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Gold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Moto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c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c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id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 Asso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ip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its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s. Th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 to 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rea</w:t>
      </w:r>
      <w:r>
        <w:rPr>
          <w:sz w:val="24"/>
          <w:szCs w:val="24"/>
        </w:rPr>
        <w:t>ds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tu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point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m.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eac</w:t>
      </w:r>
      <w:r>
        <w:rPr>
          <w:sz w:val="24"/>
          <w:szCs w:val="24"/>
        </w:rPr>
        <w:t xml:space="preserve">h 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ip,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 will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int a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mi</w:t>
      </w:r>
      <w:r>
        <w:rPr>
          <w:spacing w:val="1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oute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l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dist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77364805" w14:textId="77777777" w:rsidR="00EC56C7" w:rsidRDefault="00EC56C7" w:rsidP="00EC56C7">
      <w:pPr>
        <w:spacing w:before="8" w:line="120" w:lineRule="exact"/>
        <w:rPr>
          <w:sz w:val="12"/>
          <w:szCs w:val="12"/>
        </w:rPr>
      </w:pPr>
    </w:p>
    <w:p w14:paraId="7875EE16" w14:textId="77777777" w:rsidR="00EC56C7" w:rsidRPr="00531C42" w:rsidRDefault="00EC56C7" w:rsidP="00EC56C7">
      <w:pPr>
        <w:ind w:left="120"/>
        <w:rPr>
          <w:rFonts w:ascii="Calibri Light" w:eastAsia="Calibri Light" w:hAnsi="Calibri Light" w:cs="Calibri Light"/>
          <w:b/>
          <w:sz w:val="28"/>
          <w:szCs w:val="28"/>
        </w:rPr>
      </w:pP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I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n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p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ut</w:t>
      </w:r>
    </w:p>
    <w:p w14:paraId="5F3BAF03" w14:textId="77777777" w:rsidR="00EC56C7" w:rsidRDefault="00EC56C7" w:rsidP="00EC56C7">
      <w:pPr>
        <w:spacing w:before="4" w:line="100" w:lineRule="exact"/>
        <w:rPr>
          <w:sz w:val="11"/>
          <w:szCs w:val="11"/>
        </w:rPr>
      </w:pPr>
    </w:p>
    <w:p w14:paraId="0FB5EB06" w14:textId="77777777" w:rsidR="00EC56C7" w:rsidRDefault="00EC56C7" w:rsidP="00EC56C7">
      <w:pPr>
        <w:ind w:left="12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nput to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 w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two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ts.</w:t>
      </w:r>
    </w:p>
    <w:p w14:paraId="5105EBFE" w14:textId="77777777" w:rsidR="00EC56C7" w:rsidRDefault="00EC56C7" w:rsidP="00EC56C7">
      <w:pPr>
        <w:spacing w:line="120" w:lineRule="exact"/>
        <w:rPr>
          <w:sz w:val="12"/>
          <w:szCs w:val="12"/>
        </w:rPr>
      </w:pPr>
    </w:p>
    <w:p w14:paraId="6B3B4C8F" w14:textId="77777777" w:rsidR="00EC56C7" w:rsidRDefault="00EC56C7" w:rsidP="00EC56C7">
      <w:pPr>
        <w:ind w:left="120" w:right="156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 is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in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nts. 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is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line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ining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 w</w:t>
      </w:r>
      <w:r>
        <w:rPr>
          <w:spacing w:val="2"/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st two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lds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20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ld is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10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rac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r</w:t>
      </w:r>
      <w:r>
        <w:rPr>
          <w:sz w:val="24"/>
          <w:szCs w:val="24"/>
        </w:rPr>
        <w:t>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th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d is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ndpoi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ts,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positive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 li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t will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5CF4E942" w14:textId="77777777" w:rsidR="00EC56C7" w:rsidRDefault="00EC56C7" w:rsidP="00EC56C7">
      <w:pPr>
        <w:spacing w:line="120" w:lineRule="exact"/>
        <w:rPr>
          <w:sz w:val="12"/>
          <w:szCs w:val="12"/>
        </w:rPr>
      </w:pPr>
    </w:p>
    <w:p w14:paraId="3AA5649D" w14:textId="77777777" w:rsidR="00EC56C7" w:rsidRDefault="00EC56C7" w:rsidP="00EC56C7">
      <w:pPr>
        <w:ind w:left="120" w:right="115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 xml:space="preserve">ond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put is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oint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point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 one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 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point is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st,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ollow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omma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nd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point. 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iti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is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 to 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pp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ared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ut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will be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th th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 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list is 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min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 xml:space="preserve">nd of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7611BA7E" w14:textId="77777777" w:rsidR="00EC56C7" w:rsidRDefault="00EC56C7" w:rsidP="00EC56C7">
      <w:pPr>
        <w:spacing w:before="8" w:line="120" w:lineRule="exact"/>
        <w:rPr>
          <w:sz w:val="12"/>
          <w:szCs w:val="12"/>
        </w:rPr>
      </w:pPr>
    </w:p>
    <w:p w14:paraId="212C5D5A" w14:textId="77777777" w:rsidR="00EC56C7" w:rsidRPr="00531C42" w:rsidRDefault="00EC56C7" w:rsidP="00EC56C7">
      <w:pPr>
        <w:ind w:left="120"/>
        <w:rPr>
          <w:rFonts w:ascii="Calibri Light" w:eastAsia="Calibri Light" w:hAnsi="Calibri Light" w:cs="Calibri Light"/>
          <w:b/>
          <w:sz w:val="28"/>
          <w:szCs w:val="28"/>
        </w:rPr>
      </w:pP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O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u</w:t>
      </w:r>
      <w:r w:rsidRPr="00531C42">
        <w:rPr>
          <w:rFonts w:ascii="Calibri Light" w:eastAsia="Calibri Light" w:hAnsi="Calibri Light" w:cs="Calibri Light"/>
          <w:b/>
          <w:spacing w:val="-1"/>
          <w:sz w:val="28"/>
          <w:szCs w:val="28"/>
        </w:rPr>
        <w:t>t</w:t>
      </w:r>
      <w:r w:rsidRPr="00531C42">
        <w:rPr>
          <w:rFonts w:ascii="Calibri Light" w:eastAsia="Calibri Light" w:hAnsi="Calibri Light" w:cs="Calibri Light"/>
          <w:b/>
          <w:spacing w:val="-4"/>
          <w:sz w:val="28"/>
          <w:szCs w:val="28"/>
        </w:rPr>
        <w:t>p</w:t>
      </w:r>
      <w:r w:rsidRPr="00531C42">
        <w:rPr>
          <w:rFonts w:ascii="Calibri Light" w:eastAsia="Calibri Light" w:hAnsi="Calibri Light" w:cs="Calibri Light"/>
          <w:b/>
          <w:spacing w:val="-2"/>
          <w:sz w:val="28"/>
          <w:szCs w:val="28"/>
        </w:rPr>
        <w:t>ut</w:t>
      </w:r>
    </w:p>
    <w:p w14:paraId="3E05F6A0" w14:textId="77777777" w:rsidR="00EC56C7" w:rsidRDefault="00EC56C7" w:rsidP="00EC56C7">
      <w:pPr>
        <w:spacing w:before="1" w:line="100" w:lineRule="exact"/>
        <w:rPr>
          <w:sz w:val="11"/>
          <w:szCs w:val="11"/>
        </w:rPr>
      </w:pPr>
    </w:p>
    <w:p w14:paraId="05D3230F" w14:textId="77777777" w:rsidR="00EC56C7" w:rsidRDefault="00EC56C7" w:rsidP="00EC56C7">
      <w:pPr>
        <w:ind w:left="120" w:right="371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output should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of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ts, one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h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point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input. E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should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those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 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low. 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should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two bl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nk 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b</w:t>
      </w:r>
      <w:r>
        <w:rPr>
          <w:spacing w:val="-1"/>
          <w:sz w:val="24"/>
          <w:szCs w:val="24"/>
        </w:rPr>
        <w:t>ef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ding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st on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FF49C24" w14:textId="77777777" w:rsidR="00EC56C7" w:rsidRDefault="00EC56C7" w:rsidP="00EC56C7">
      <w:pPr>
        <w:spacing w:before="1" w:line="100" w:lineRule="exact"/>
        <w:rPr>
          <w:sz w:val="11"/>
          <w:szCs w:val="11"/>
        </w:rPr>
      </w:pPr>
    </w:p>
    <w:p w14:paraId="3616D291" w14:textId="77777777" w:rsidR="00EC56C7" w:rsidRDefault="00EC56C7" w:rsidP="00EC56C7">
      <w:pPr>
        <w:spacing w:line="200" w:lineRule="exact"/>
      </w:pPr>
    </w:p>
    <w:p w14:paraId="2498D513" w14:textId="77777777" w:rsidR="00EC56C7" w:rsidRDefault="00EC56C7" w:rsidP="00EC56C7">
      <w:pPr>
        <w:spacing w:line="200" w:lineRule="exact"/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6"/>
        <w:gridCol w:w="1965"/>
        <w:gridCol w:w="1799"/>
        <w:gridCol w:w="1079"/>
        <w:gridCol w:w="821"/>
      </w:tblGrid>
      <w:tr w:rsidR="00EC56C7" w14:paraId="5885DAED" w14:textId="77777777" w:rsidTr="00715F96">
        <w:trPr>
          <w:trHeight w:hRule="exact" w:val="1050"/>
        </w:trPr>
        <w:tc>
          <w:tcPr>
            <w:tcW w:w="512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6330FEC" w14:textId="77777777" w:rsidR="00EC56C7" w:rsidRDefault="00EC56C7" w:rsidP="00715F96">
            <w:pPr>
              <w:spacing w:before="14" w:line="280" w:lineRule="exact"/>
              <w:rPr>
                <w:sz w:val="28"/>
                <w:szCs w:val="28"/>
              </w:rPr>
            </w:pPr>
          </w:p>
          <w:p w14:paraId="3FF6984B" w14:textId="77777777" w:rsidR="00EC56C7" w:rsidRDefault="00EC56C7" w:rsidP="00715F96">
            <w:pPr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Sam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Input</w:t>
            </w:r>
          </w:p>
          <w:p w14:paraId="723D3AA1" w14:textId="77777777" w:rsidR="00EC56C7" w:rsidRDefault="00EC56C7" w:rsidP="00715F96">
            <w:pPr>
              <w:spacing w:before="10" w:line="220" w:lineRule="exact"/>
              <w:rPr>
                <w:sz w:val="22"/>
                <w:szCs w:val="22"/>
              </w:rPr>
            </w:pPr>
          </w:p>
          <w:p w14:paraId="31FF13F9" w14:textId="77777777" w:rsidR="00EC56C7" w:rsidRDefault="00EC56C7" w:rsidP="00715F96">
            <w:pPr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Obispo,Bakersfield,CA</w:t>
            </w:r>
            <w:r>
              <w:rPr>
                <w:rFonts w:ascii="Courier New" w:eastAsia="Courier New" w:hAnsi="Courier New" w:cs="Courier New"/>
                <w:spacing w:val="3"/>
              </w:rPr>
              <w:t>-</w:t>
            </w:r>
            <w:r>
              <w:rPr>
                <w:rFonts w:ascii="Courier New" w:eastAsia="Courier New" w:hAnsi="Courier New" w:cs="Courier New"/>
              </w:rPr>
              <w:t>58,117</w:t>
            </w:r>
          </w:p>
        </w:tc>
        <w:tc>
          <w:tcPr>
            <w:tcW w:w="196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21ADF713" w14:textId="77777777" w:rsidR="00EC56C7" w:rsidRDefault="00EC56C7" w:rsidP="00715F96">
            <w:pPr>
              <w:spacing w:before="14" w:line="280" w:lineRule="exact"/>
              <w:rPr>
                <w:sz w:val="28"/>
                <w:szCs w:val="28"/>
              </w:rPr>
            </w:pPr>
          </w:p>
          <w:p w14:paraId="29EC4F8C" w14:textId="77777777" w:rsidR="00EC56C7" w:rsidRDefault="00EC56C7" w:rsidP="00715F96">
            <w:pPr>
              <w:ind w:left="1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Sam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pl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Out</w:t>
            </w:r>
            <w:r>
              <w:rPr>
                <w:rFonts w:ascii="Calibri" w:eastAsia="Calibri" w:hAnsi="Calibri" w:cs="Calibri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  <w:sz w:val="24"/>
                <w:szCs w:val="24"/>
              </w:rPr>
              <w:t>ut</w:t>
            </w:r>
          </w:p>
          <w:p w14:paraId="69B477D0" w14:textId="77777777" w:rsidR="00EC56C7" w:rsidRDefault="00EC56C7" w:rsidP="00715F96">
            <w:pPr>
              <w:spacing w:before="10" w:line="220" w:lineRule="exact"/>
              <w:rPr>
                <w:sz w:val="22"/>
                <w:szCs w:val="22"/>
              </w:rPr>
            </w:pPr>
          </w:p>
          <w:p w14:paraId="4B654B1E" w14:textId="77777777" w:rsidR="00EC56C7" w:rsidRDefault="00EC56C7" w:rsidP="00715F96">
            <w:pPr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From</w:t>
            </w:r>
          </w:p>
        </w:tc>
        <w:tc>
          <w:tcPr>
            <w:tcW w:w="179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7FF8E9A" w14:textId="77777777" w:rsidR="00EC56C7" w:rsidRDefault="00EC56C7" w:rsidP="00715F96">
            <w:pPr>
              <w:spacing w:line="200" w:lineRule="exact"/>
            </w:pPr>
          </w:p>
          <w:p w14:paraId="720E4F1B" w14:textId="77777777" w:rsidR="00EC56C7" w:rsidRDefault="00EC56C7" w:rsidP="00715F96">
            <w:pPr>
              <w:spacing w:line="200" w:lineRule="exact"/>
            </w:pPr>
          </w:p>
          <w:p w14:paraId="29FDC29C" w14:textId="77777777" w:rsidR="00EC56C7" w:rsidRDefault="00EC56C7" w:rsidP="00715F96">
            <w:pPr>
              <w:spacing w:line="200" w:lineRule="exact"/>
            </w:pPr>
          </w:p>
          <w:p w14:paraId="071FA1A2" w14:textId="77777777" w:rsidR="00EC56C7" w:rsidRDefault="00EC56C7" w:rsidP="00715F96">
            <w:pPr>
              <w:spacing w:before="17" w:line="200" w:lineRule="exact"/>
            </w:pPr>
          </w:p>
          <w:p w14:paraId="638877DA" w14:textId="77777777" w:rsidR="00EC56C7" w:rsidRDefault="00EC56C7" w:rsidP="00715F96">
            <w:pPr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To</w:t>
            </w:r>
          </w:p>
        </w:tc>
        <w:tc>
          <w:tcPr>
            <w:tcW w:w="107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56AC249" w14:textId="77777777" w:rsidR="00EC56C7" w:rsidRDefault="00EC56C7" w:rsidP="00715F96">
            <w:pPr>
              <w:spacing w:line="200" w:lineRule="exact"/>
            </w:pPr>
          </w:p>
          <w:p w14:paraId="6BAC270F" w14:textId="77777777" w:rsidR="00EC56C7" w:rsidRDefault="00EC56C7" w:rsidP="00715F96">
            <w:pPr>
              <w:spacing w:line="200" w:lineRule="exact"/>
            </w:pPr>
          </w:p>
          <w:p w14:paraId="466361A9" w14:textId="77777777" w:rsidR="00EC56C7" w:rsidRDefault="00EC56C7" w:rsidP="00715F96">
            <w:pPr>
              <w:spacing w:line="200" w:lineRule="exact"/>
            </w:pPr>
          </w:p>
          <w:p w14:paraId="6DA669EE" w14:textId="77777777" w:rsidR="00EC56C7" w:rsidRDefault="00EC56C7" w:rsidP="00715F96">
            <w:pPr>
              <w:spacing w:before="17" w:line="200" w:lineRule="exact"/>
            </w:pPr>
          </w:p>
          <w:p w14:paraId="243AD1FD" w14:textId="77777777" w:rsidR="00EC56C7" w:rsidRDefault="00EC56C7" w:rsidP="00715F96">
            <w:pPr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Route</w:t>
            </w:r>
          </w:p>
        </w:tc>
        <w:tc>
          <w:tcPr>
            <w:tcW w:w="821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7F969A91" w14:textId="77777777" w:rsidR="00EC56C7" w:rsidRDefault="00EC56C7" w:rsidP="00715F96">
            <w:pPr>
              <w:spacing w:line="200" w:lineRule="exact"/>
            </w:pPr>
          </w:p>
          <w:p w14:paraId="4FB4ADB4" w14:textId="77777777" w:rsidR="00EC56C7" w:rsidRDefault="00EC56C7" w:rsidP="00715F96">
            <w:pPr>
              <w:spacing w:line="200" w:lineRule="exact"/>
            </w:pPr>
          </w:p>
          <w:p w14:paraId="6178A423" w14:textId="77777777" w:rsidR="00EC56C7" w:rsidRDefault="00EC56C7" w:rsidP="00715F96">
            <w:pPr>
              <w:spacing w:line="200" w:lineRule="exact"/>
            </w:pPr>
          </w:p>
          <w:p w14:paraId="6C3DB312" w14:textId="77777777" w:rsidR="00EC56C7" w:rsidRDefault="00EC56C7" w:rsidP="00715F96">
            <w:pPr>
              <w:spacing w:before="17" w:line="200" w:lineRule="exact"/>
            </w:pPr>
          </w:p>
          <w:p w14:paraId="160BAA02" w14:textId="77777777" w:rsidR="00EC56C7" w:rsidRDefault="00EC56C7" w:rsidP="00715F96">
            <w:pPr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Miles</w:t>
            </w:r>
          </w:p>
        </w:tc>
      </w:tr>
      <w:tr w:rsidR="00EC56C7" w14:paraId="7C70F24B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22CABE3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Bakersfield,Mojave,CA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58,65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6CAEB9F" w14:textId="77777777"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1BE0987" w14:textId="77777777"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--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28066EC" w14:textId="77777777" w:rsidR="00EC56C7" w:rsidRDefault="00EC56C7" w:rsidP="00715F96">
            <w:pPr>
              <w:spacing w:line="220" w:lineRule="exact"/>
              <w:ind w:left="6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2F92E46" w14:textId="77777777" w:rsidR="00EC56C7" w:rsidRDefault="00EC56C7" w:rsidP="00715F96">
            <w:pPr>
              <w:spacing w:line="220" w:lineRule="exact"/>
              <w:ind w:left="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</w:t>
            </w:r>
          </w:p>
        </w:tc>
      </w:tr>
      <w:tr w:rsidR="00EC56C7" w14:paraId="52934006" w14:textId="77777777" w:rsidTr="00715F96">
        <w:trPr>
          <w:trHeight w:hRule="exact" w:val="226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40C274D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Mojave,Barstow,CA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58,70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14C78C9" w14:textId="77777777"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DC27941" w14:textId="77777777"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8B2A256" w14:textId="77777777"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US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80A6A0D" w14:textId="77777777" w:rsidR="00EC56C7" w:rsidRDefault="00EC56C7" w:rsidP="00715F96">
            <w:pPr>
              <w:spacing w:line="220" w:lineRule="exact"/>
              <w:ind w:left="268" w:right="2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95</w:t>
            </w:r>
          </w:p>
        </w:tc>
      </w:tr>
      <w:tr w:rsidR="00EC56C7" w14:paraId="3A6D668C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60C1512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Barstow,Baker,I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15,62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8914D26" w14:textId="77777777"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9497D28" w14:textId="77777777"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Bernardino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3530C8B" w14:textId="77777777"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0415265D" w14:textId="77777777" w:rsidR="00EC56C7" w:rsidRDefault="00EC56C7" w:rsidP="00715F96">
            <w:pPr>
              <w:spacing w:line="220" w:lineRule="exact"/>
              <w:ind w:left="268" w:right="2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65</w:t>
            </w:r>
          </w:p>
        </w:tc>
      </w:tr>
      <w:tr w:rsidR="00EC56C7" w14:paraId="47C131B3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203DB82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Baker,Las</w:t>
            </w:r>
            <w:proofErr w:type="spellEnd"/>
            <w:r>
              <w:rPr>
                <w:rFonts w:ascii="Courier New" w:eastAsia="Courier New" w:hAnsi="Courier New" w:cs="Courier New"/>
                <w:spacing w:val="-1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Vegas,I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15,92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908CB1D" w14:textId="77777777"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Bernardino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164FCEA" w14:textId="77777777"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Barstow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A476DA2" w14:textId="77777777" w:rsidR="00EC56C7" w:rsidRDefault="00EC56C7" w:rsidP="00715F96">
            <w:pPr>
              <w:spacing w:line="220" w:lineRule="exact"/>
              <w:ind w:left="59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145A469" w14:textId="77777777" w:rsidR="00EC56C7" w:rsidRDefault="00EC56C7" w:rsidP="00715F96">
            <w:pPr>
              <w:spacing w:line="220" w:lineRule="exact"/>
              <w:ind w:left="268" w:right="2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73</w:t>
            </w:r>
          </w:p>
        </w:tc>
      </w:tr>
      <w:tr w:rsidR="00EC56C7" w14:paraId="451231D7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99C8CE6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Obispo,Santa</w:t>
            </w:r>
            <w:proofErr w:type="spellEnd"/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Barbara,US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101,106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5D62A78" w14:textId="77777777"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Barstow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4283268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Baker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7522A070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C71CEAA" w14:textId="77777777" w:rsidR="00EC56C7" w:rsidRDefault="00EC56C7" w:rsidP="00715F96">
            <w:pPr>
              <w:spacing w:line="220" w:lineRule="exact"/>
              <w:ind w:left="268" w:right="2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62</w:t>
            </w:r>
          </w:p>
        </w:tc>
      </w:tr>
      <w:tr w:rsidR="00EC56C7" w14:paraId="17CCF92E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60ED607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Obispo,Santa</w:t>
            </w:r>
            <w:proofErr w:type="spellEnd"/>
            <w:r>
              <w:rPr>
                <w:rFonts w:ascii="Courier New" w:eastAsia="Courier New" w:hAnsi="Courier New" w:cs="Courier New"/>
                <w:spacing w:val="-1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Barbara,CA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1,113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235AAF9" w14:textId="77777777" w:rsidR="00EC56C7" w:rsidRDefault="00EC56C7" w:rsidP="00715F96">
            <w:pPr>
              <w:spacing w:line="220" w:lineRule="exact"/>
              <w:ind w:left="10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Baker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FED09E5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Las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Vegas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03A15E34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0A7935B" w14:textId="77777777" w:rsidR="00EC56C7" w:rsidRDefault="00EC56C7" w:rsidP="00715F96">
            <w:pPr>
              <w:spacing w:line="220" w:lineRule="exact"/>
              <w:ind w:left="269" w:right="237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92</w:t>
            </w:r>
          </w:p>
        </w:tc>
      </w:tr>
      <w:tr w:rsidR="00EC56C7" w14:paraId="31835593" w14:textId="77777777" w:rsidTr="00715F96">
        <w:trPr>
          <w:trHeight w:hRule="exact" w:val="226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D801B80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Barbara,Los</w:t>
            </w:r>
            <w:proofErr w:type="spellEnd"/>
            <w:r>
              <w:rPr>
                <w:rFonts w:ascii="Courier New" w:eastAsia="Courier New" w:hAnsi="Courier New" w:cs="Courier New"/>
                <w:spacing w:val="-1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Angeles,US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101,95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6ABC369" w14:textId="77777777"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67458AE" w14:textId="77777777"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87AD444" w14:textId="77777777"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B2E125C" w14:textId="77777777"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</w:t>
            </w:r>
          </w:p>
        </w:tc>
      </w:tr>
      <w:tr w:rsidR="00EC56C7" w14:paraId="7039F9CA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676AF83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Bakersfield,Wheeler</w:t>
            </w:r>
            <w:proofErr w:type="spellEnd"/>
            <w:r>
              <w:rPr>
                <w:rFonts w:ascii="Courier New" w:eastAsia="Courier New" w:hAnsi="Courier New" w:cs="Courier New"/>
                <w:spacing w:val="-2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Ridge,CA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99,24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6237F686" w14:textId="77777777"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7F96CE4" w14:textId="77777777"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6D3241E" w14:textId="77777777" w:rsidR="00EC56C7" w:rsidRDefault="00EC56C7" w:rsidP="00715F96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Total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D1D8310" w14:textId="77777777"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387</w:t>
            </w:r>
          </w:p>
        </w:tc>
      </w:tr>
      <w:tr w:rsidR="00EC56C7" w14:paraId="3F94EA08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B30B9AF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Wheeler</w:t>
            </w:r>
            <w:r>
              <w:rPr>
                <w:rFonts w:ascii="Courier New" w:eastAsia="Courier New" w:hAnsi="Courier New" w:cs="Courier New"/>
                <w:spacing w:val="-8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Ridge,Los</w:t>
            </w:r>
            <w:proofErr w:type="spellEnd"/>
            <w:r>
              <w:rPr>
                <w:rFonts w:ascii="Courier New" w:eastAsia="Courier New" w:hAnsi="Courier New" w:cs="Courier New"/>
                <w:spacing w:val="-1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Angeles,I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5,88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7505FCB" w14:textId="77777777"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0177B3E9" w14:textId="77777777"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83D97DB" w14:textId="77777777"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DF79ED4" w14:textId="77777777" w:rsidR="00EC56C7" w:rsidRDefault="00EC56C7" w:rsidP="00715F96"/>
        </w:tc>
      </w:tr>
      <w:tr w:rsidR="00EC56C7" w14:paraId="3CA18E1E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EE30587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Mojave,Los</w:t>
            </w:r>
            <w:proofErr w:type="spellEnd"/>
            <w:r>
              <w:rPr>
                <w:rFonts w:ascii="Courier New" w:eastAsia="Courier New" w:hAnsi="Courier New" w:cs="Courier New"/>
                <w:spacing w:val="-1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Angeles,CA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14,94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7657F6F6" w14:textId="77777777"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27AA434A" w14:textId="77777777"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9E4348A" w14:textId="77777777"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52C076FC" w14:textId="77777777" w:rsidR="00EC56C7" w:rsidRDefault="00EC56C7" w:rsidP="00715F96"/>
        </w:tc>
      </w:tr>
      <w:tr w:rsidR="00EC56C7" w14:paraId="7C8B2B86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CD5F64F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Angeles,San</w:t>
            </w:r>
            <w:proofErr w:type="spellEnd"/>
            <w:r>
              <w:rPr>
                <w:rFonts w:ascii="Courier New" w:eastAsia="Courier New" w:hAnsi="Courier New" w:cs="Courier New"/>
                <w:spacing w:val="-1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Bernardino,I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10,65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756ED45" w14:textId="77777777"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From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3CD94F3A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To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77C131C5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Route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99F3A44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Miles</w:t>
            </w:r>
          </w:p>
        </w:tc>
      </w:tr>
      <w:tr w:rsidR="00EC56C7" w14:paraId="56FFF5C6" w14:textId="77777777" w:rsidTr="00715F96">
        <w:trPr>
          <w:trHeight w:hRule="exact" w:val="226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211B84F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Bernardino,Barstow,I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15,73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7CD84F4A" w14:textId="77777777"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166CA9D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--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F77B5D7" w14:textId="77777777" w:rsidR="00EC56C7" w:rsidRDefault="00EC56C7" w:rsidP="00715F96">
            <w:pPr>
              <w:spacing w:line="220" w:lineRule="exact"/>
              <w:ind w:left="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E87B38D" w14:textId="77777777" w:rsidR="00EC56C7" w:rsidRDefault="00EC56C7" w:rsidP="00715F96">
            <w:pPr>
              <w:spacing w:line="220" w:lineRule="exact"/>
              <w:ind w:left="6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</w:t>
            </w:r>
          </w:p>
        </w:tc>
      </w:tr>
      <w:tr w:rsidR="00EC56C7" w14:paraId="2585227B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48486B2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Angeles,San</w:t>
            </w:r>
            <w:proofErr w:type="spellEnd"/>
            <w:r>
              <w:rPr>
                <w:rFonts w:ascii="Courier New" w:eastAsia="Courier New" w:hAnsi="Courier New" w:cs="Courier New"/>
                <w:spacing w:val="-1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Diego,I</w:t>
            </w:r>
            <w:r>
              <w:rPr>
                <w:rFonts w:ascii="Courier New" w:eastAsia="Courier New" w:hAnsi="Courier New" w:cs="Courier New"/>
                <w:spacing w:val="2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5,121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B30255E" w14:textId="77777777"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Diego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11664A8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320753F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F3EC128" w14:textId="77777777" w:rsidR="00EC56C7" w:rsidRDefault="00EC56C7" w:rsidP="00715F96">
            <w:pPr>
              <w:spacing w:line="220" w:lineRule="exact"/>
              <w:ind w:left="18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121</w:t>
            </w:r>
          </w:p>
        </w:tc>
      </w:tr>
      <w:tr w:rsidR="00EC56C7" w14:paraId="42B94E6A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F888167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Bernardino,San</w:t>
            </w:r>
            <w:proofErr w:type="spellEnd"/>
            <w:r>
              <w:rPr>
                <w:rFonts w:ascii="Courier New" w:eastAsia="Courier New" w:hAnsi="Courier New" w:cs="Courier New"/>
                <w:spacing w:val="-17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Diego,I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15,103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2D93984" w14:textId="77777777"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2804269" w14:textId="77777777"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1D809E99" w14:textId="77777777"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6A510EFF" w14:textId="77777777"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</w:t>
            </w:r>
          </w:p>
        </w:tc>
      </w:tr>
      <w:tr w:rsidR="00EC56C7" w14:paraId="16C0FC7D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A02030F" w14:textId="77777777"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1A3C4C64" w14:textId="77777777"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164B480F" w14:textId="77777777"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11835F9" w14:textId="77777777" w:rsidR="00EC56C7" w:rsidRDefault="00EC56C7" w:rsidP="00715F96">
            <w:pPr>
              <w:spacing w:line="220" w:lineRule="exact"/>
              <w:ind w:left="4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Total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78DB7914" w14:textId="77777777"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121</w:t>
            </w:r>
          </w:p>
        </w:tc>
      </w:tr>
      <w:tr w:rsidR="00EC56C7" w14:paraId="3E63A832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4A30395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Barbara,Las</w:t>
            </w:r>
            <w:proofErr w:type="spellEnd"/>
            <w:r>
              <w:rPr>
                <w:rFonts w:ascii="Courier New" w:eastAsia="Courier New" w:hAnsi="Courier New" w:cs="Courier New"/>
                <w:spacing w:val="-13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Vegas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7CCD1922" w14:textId="77777777"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34A1B6B" w14:textId="77777777"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D0AD1A2" w14:textId="77777777"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1318EDB3" w14:textId="77777777" w:rsidR="00EC56C7" w:rsidRDefault="00EC56C7" w:rsidP="00715F96"/>
        </w:tc>
      </w:tr>
      <w:tr w:rsidR="00EC56C7" w14:paraId="24927DE9" w14:textId="77777777" w:rsidTr="00715F96">
        <w:trPr>
          <w:trHeight w:hRule="exact" w:val="226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10385A89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Diego,Los</w:t>
            </w:r>
            <w:proofErr w:type="spellEnd"/>
            <w:r>
              <w:rPr>
                <w:rFonts w:ascii="Courier New" w:eastAsia="Courier New" w:hAnsi="Courier New" w:cs="Courier New"/>
                <w:spacing w:val="-11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CF60179" w14:textId="77777777"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4A378A3" w14:textId="77777777"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6E5804D1" w14:textId="77777777"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1BDAC94" w14:textId="77777777" w:rsidR="00EC56C7" w:rsidRDefault="00EC56C7" w:rsidP="00715F96"/>
        </w:tc>
      </w:tr>
      <w:tr w:rsidR="00EC56C7" w14:paraId="226DC6A5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22F52CD0" w14:textId="77777777" w:rsidR="00EC56C7" w:rsidRDefault="00EC56C7" w:rsidP="00715F96">
            <w:pPr>
              <w:spacing w:line="220" w:lineRule="exact"/>
              <w:ind w:left="10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position w:val="2"/>
              </w:rPr>
              <w:t>Obispo,Los</w:t>
            </w:r>
            <w:proofErr w:type="spellEnd"/>
            <w:r>
              <w:rPr>
                <w:rFonts w:ascii="Courier New" w:eastAsia="Courier New" w:hAnsi="Courier New" w:cs="Courier New"/>
                <w:spacing w:val="-12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32C4E0E2" w14:textId="77777777"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From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5F41638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To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40052D33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Route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1A3C29D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Miles</w:t>
            </w:r>
          </w:p>
        </w:tc>
      </w:tr>
      <w:tr w:rsidR="00EC56C7" w14:paraId="30E0BE6B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686A77F6" w14:textId="77777777"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7891845" w14:textId="77777777"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--------------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4174EB3A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----------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--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3D70F9F2" w14:textId="77777777" w:rsidR="00EC56C7" w:rsidRDefault="00EC56C7" w:rsidP="00715F96">
            <w:pPr>
              <w:spacing w:line="220" w:lineRule="exact"/>
              <w:ind w:left="62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-------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323185A4" w14:textId="77777777" w:rsidR="00EC56C7" w:rsidRDefault="00EC56C7" w:rsidP="00715F96">
            <w:pPr>
              <w:spacing w:line="220" w:lineRule="exact"/>
              <w:ind w:left="6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-----</w:t>
            </w:r>
          </w:p>
        </w:tc>
      </w:tr>
      <w:tr w:rsidR="00EC56C7" w14:paraId="3E1390D8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8F5E08B" w14:textId="77777777"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4BB40DE3" w14:textId="77777777"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Luis</w:t>
            </w:r>
            <w:r>
              <w:rPr>
                <w:rFonts w:ascii="Courier New" w:eastAsia="Courier New" w:hAnsi="Courier New" w:cs="Courier New"/>
                <w:spacing w:val="-5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Obispo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5858BB0" w14:textId="77777777" w:rsidR="00EC56C7" w:rsidRDefault="00EC56C7" w:rsidP="00715F96">
            <w:pPr>
              <w:spacing w:line="220" w:lineRule="exact"/>
              <w:ind w:left="18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7F4CD10D" w14:textId="77777777" w:rsidR="00EC56C7" w:rsidRDefault="00EC56C7" w:rsidP="00715F96">
            <w:pPr>
              <w:spacing w:line="220" w:lineRule="exact"/>
              <w:ind w:left="6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US</w:t>
            </w:r>
            <w:r>
              <w:rPr>
                <w:rFonts w:ascii="Courier New" w:eastAsia="Courier New" w:hAnsi="Courier New" w:cs="Courier New"/>
                <w:spacing w:val="1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0FCD210" w14:textId="77777777" w:rsidR="00EC56C7" w:rsidRDefault="00EC56C7" w:rsidP="00715F96">
            <w:pPr>
              <w:spacing w:line="220" w:lineRule="exact"/>
              <w:ind w:left="183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106</w:t>
            </w:r>
          </w:p>
        </w:tc>
      </w:tr>
      <w:tr w:rsidR="00EC56C7" w14:paraId="5B1E3861" w14:textId="77777777" w:rsidTr="00715F96">
        <w:trPr>
          <w:trHeight w:hRule="exact" w:val="227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0FA890EE" w14:textId="77777777"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50CCA17F" w14:textId="77777777" w:rsidR="00EC56C7" w:rsidRDefault="00EC56C7" w:rsidP="00715F96">
            <w:pPr>
              <w:spacing w:line="220" w:lineRule="exact"/>
              <w:ind w:left="10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Santa</w:t>
            </w:r>
            <w:r>
              <w:rPr>
                <w:rFonts w:ascii="Courier New" w:eastAsia="Courier New" w:hAnsi="Courier New" w:cs="Courier New"/>
                <w:spacing w:val="-6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Barbara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555C7754" w14:textId="77777777"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Los</w:t>
            </w:r>
            <w:r>
              <w:rPr>
                <w:rFonts w:ascii="Courier New" w:eastAsia="Courier New" w:hAnsi="Courier New" w:cs="Courier New"/>
                <w:spacing w:val="-4"/>
                <w:position w:val="2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2"/>
              </w:rPr>
              <w:t>Angeles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575AA476" w14:textId="77777777" w:rsidR="00EC56C7" w:rsidRDefault="00EC56C7" w:rsidP="00715F96">
            <w:pPr>
              <w:spacing w:line="220" w:lineRule="exact"/>
              <w:ind w:left="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US</w:t>
            </w:r>
            <w:r>
              <w:rPr>
                <w:rFonts w:ascii="Courier New" w:eastAsia="Courier New" w:hAnsi="Courier New" w:cs="Courier New"/>
                <w:spacing w:val="3"/>
                <w:position w:val="2"/>
              </w:rPr>
              <w:t>-</w:t>
            </w:r>
            <w:r>
              <w:rPr>
                <w:rFonts w:ascii="Courier New" w:eastAsia="Courier New" w:hAnsi="Courier New" w:cs="Courier New"/>
                <w:position w:val="2"/>
              </w:rPr>
              <w:t>101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B641FA1" w14:textId="77777777" w:rsidR="00EC56C7" w:rsidRDefault="00EC56C7" w:rsidP="00715F96">
            <w:pPr>
              <w:spacing w:line="220" w:lineRule="exact"/>
              <w:ind w:left="268" w:right="238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w w:val="99"/>
                <w:position w:val="2"/>
              </w:rPr>
              <w:t>95</w:t>
            </w:r>
          </w:p>
        </w:tc>
      </w:tr>
      <w:tr w:rsidR="00EC56C7" w14:paraId="34E5BB41" w14:textId="77777777" w:rsidTr="00715F96">
        <w:trPr>
          <w:trHeight w:hRule="exact" w:val="239"/>
        </w:trPr>
        <w:tc>
          <w:tcPr>
            <w:tcW w:w="5126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165D9B9" w14:textId="77777777" w:rsidR="00EC56C7" w:rsidRDefault="00EC56C7" w:rsidP="00715F96"/>
        </w:tc>
        <w:tc>
          <w:tcPr>
            <w:tcW w:w="19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5E6B0B" w14:textId="77777777" w:rsidR="00EC56C7" w:rsidRDefault="00EC56C7" w:rsidP="00715F96"/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</w:tcPr>
          <w:p w14:paraId="603D60DB" w14:textId="77777777" w:rsidR="00EC56C7" w:rsidRDefault="00EC56C7" w:rsidP="00715F96"/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14:paraId="2DB9A5EC" w14:textId="77777777" w:rsidR="00EC56C7" w:rsidRDefault="00EC56C7" w:rsidP="00715F96"/>
        </w:tc>
        <w:tc>
          <w:tcPr>
            <w:tcW w:w="821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461F2BF2" w14:textId="77777777" w:rsidR="00EC56C7" w:rsidRDefault="00EC56C7" w:rsidP="00715F96">
            <w:pPr>
              <w:spacing w:line="220" w:lineRule="exact"/>
              <w:ind w:left="18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position w:val="2"/>
              </w:rPr>
              <w:t>---</w:t>
            </w:r>
          </w:p>
        </w:tc>
      </w:tr>
    </w:tbl>
    <w:p w14:paraId="6C4D8C5F" w14:textId="77777777" w:rsidR="00EC56C7" w:rsidRDefault="00EC56C7" w:rsidP="00EC56C7">
      <w:pPr>
        <w:spacing w:line="200" w:lineRule="exact"/>
        <w:ind w:right="386"/>
        <w:jc w:val="right"/>
        <w:rPr>
          <w:rFonts w:ascii="Courier New" w:eastAsia="Courier New" w:hAnsi="Courier New" w:cs="Courier New"/>
        </w:rPr>
        <w:sectPr w:rsidR="00EC56C7" w:rsidSect="00EC56C7">
          <w:type w:val="continuous"/>
          <w:pgSz w:w="12240" w:h="15840"/>
          <w:pgMar w:top="680" w:right="620" w:bottom="280" w:left="600" w:header="720" w:footer="720" w:gutter="0"/>
          <w:cols w:space="720"/>
        </w:sectPr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7008F035" wp14:editId="21F41266">
                <wp:simplePos x="0" y="0"/>
                <wp:positionH relativeFrom="page">
                  <wp:posOffset>456565</wp:posOffset>
                </wp:positionH>
                <wp:positionV relativeFrom="paragraph">
                  <wp:posOffset>-3851910</wp:posOffset>
                </wp:positionV>
                <wp:extent cx="6859270" cy="4132580"/>
                <wp:effectExtent l="8890" t="5715" r="8890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4132580"/>
                          <a:chOff x="719" y="-6066"/>
                          <a:chExt cx="10802" cy="6508"/>
                        </a:xfrm>
                      </wpg:grpSpPr>
                      <wps:wsp>
                        <wps:cNvPr id="2" name="Freeform 41"/>
                        <wps:cNvSpPr>
                          <a:spLocks/>
                        </wps:cNvSpPr>
                        <wps:spPr bwMode="auto">
                          <a:xfrm>
                            <a:off x="725" y="-6060"/>
                            <a:ext cx="0" cy="6497"/>
                          </a:xfrm>
                          <a:custGeom>
                            <a:avLst/>
                            <a:gdLst>
                              <a:gd name="T0" fmla="+- 0 -6060 -6060"/>
                              <a:gd name="T1" fmla="*/ -6060 h 6497"/>
                              <a:gd name="T2" fmla="+- 0 437 -6060"/>
                              <a:gd name="T3" fmla="*/ 437 h 64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497">
                                <a:moveTo>
                                  <a:pt x="0" y="0"/>
                                </a:moveTo>
                                <a:lnTo>
                                  <a:pt x="0" y="64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2"/>
                        <wps:cNvSpPr>
                          <a:spLocks/>
                        </wps:cNvSpPr>
                        <wps:spPr bwMode="auto">
                          <a:xfrm>
                            <a:off x="730" y="432"/>
                            <a:ext cx="5117" cy="0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5117"/>
                              <a:gd name="T2" fmla="+- 0 5846 730"/>
                              <a:gd name="T3" fmla="*/ T2 w 511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117">
                                <a:moveTo>
                                  <a:pt x="0" y="0"/>
                                </a:moveTo>
                                <a:lnTo>
                                  <a:pt x="5116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3"/>
                        <wps:cNvSpPr>
                          <a:spLocks/>
                        </wps:cNvSpPr>
                        <wps:spPr bwMode="auto">
                          <a:xfrm>
                            <a:off x="5851" y="-6060"/>
                            <a:ext cx="0" cy="6497"/>
                          </a:xfrm>
                          <a:custGeom>
                            <a:avLst/>
                            <a:gdLst>
                              <a:gd name="T0" fmla="+- 0 -6060 -6060"/>
                              <a:gd name="T1" fmla="*/ -6060 h 6497"/>
                              <a:gd name="T2" fmla="+- 0 437 -6060"/>
                              <a:gd name="T3" fmla="*/ 437 h 64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497">
                                <a:moveTo>
                                  <a:pt x="0" y="0"/>
                                </a:moveTo>
                                <a:lnTo>
                                  <a:pt x="0" y="64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4"/>
                        <wps:cNvSpPr>
                          <a:spLocks/>
                        </wps:cNvSpPr>
                        <wps:spPr bwMode="auto">
                          <a:xfrm>
                            <a:off x="5856" y="432"/>
                            <a:ext cx="5654" cy="0"/>
                          </a:xfrm>
                          <a:custGeom>
                            <a:avLst/>
                            <a:gdLst>
                              <a:gd name="T0" fmla="+- 0 5856 5856"/>
                              <a:gd name="T1" fmla="*/ T0 w 5654"/>
                              <a:gd name="T2" fmla="+- 0 11510 5856"/>
                              <a:gd name="T3" fmla="*/ T2 w 56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54">
                                <a:moveTo>
                                  <a:pt x="0" y="0"/>
                                </a:moveTo>
                                <a:lnTo>
                                  <a:pt x="565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5"/>
                        <wps:cNvSpPr>
                          <a:spLocks/>
                        </wps:cNvSpPr>
                        <wps:spPr bwMode="auto">
                          <a:xfrm>
                            <a:off x="11515" y="-6060"/>
                            <a:ext cx="0" cy="6497"/>
                          </a:xfrm>
                          <a:custGeom>
                            <a:avLst/>
                            <a:gdLst>
                              <a:gd name="T0" fmla="+- 0 -6060 -6060"/>
                              <a:gd name="T1" fmla="*/ -6060 h 6497"/>
                              <a:gd name="T2" fmla="+- 0 437 -6060"/>
                              <a:gd name="T3" fmla="*/ 437 h 649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497">
                                <a:moveTo>
                                  <a:pt x="0" y="0"/>
                                </a:moveTo>
                                <a:lnTo>
                                  <a:pt x="0" y="6497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E3683" id="Group 1" o:spid="_x0000_s1026" style="position:absolute;margin-left:35.95pt;margin-top:-303.3pt;width:540.1pt;height:325.4pt;z-index:-251648512;mso-position-horizontal-relative:page" coordorigin="719,-6066" coordsize="10802,65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">
                <v:shape id="Freeform 41" o:spid="_x0000_s1027" style="position:absolute;left:725;top:-6060;width:0;height:6497;visibility:visible;mso-wrap-style:square;v-text-anchor:top" coordsize="0,64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" path="m,l,6497e" filled="f" strokeweight=".58pt">
                  <v:path arrowok="t" o:connecttype="custom" o:connectlocs="0,-6060;0,437" o:connectangles="0,0"/>
                </v:shape>
                <v:shape id="Freeform 42" o:spid="_x0000_s1028" style="position:absolute;left:730;top:432;width:5117;height:0;visibility:visible;mso-wrap-style:square;v-text-anchor:top" coordsize="511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" path="m,l5116,e" filled="f" strokeweight=".58pt">
                  <v:path arrowok="t" o:connecttype="custom" o:connectlocs="0,0;5116,0" o:connectangles="0,0"/>
                </v:shape>
                <v:shape id="Freeform 43" o:spid="_x0000_s1029" style="position:absolute;left:5851;top:-6060;width:0;height:6497;visibility:visible;mso-wrap-style:square;v-text-anchor:top" coordsize="0,64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" path="m,l,6497e" filled="f" strokeweight=".58pt">
                  <v:path arrowok="t" o:connecttype="custom" o:connectlocs="0,-6060;0,437" o:connectangles="0,0"/>
                </v:shape>
                <v:shape id="Freeform 44" o:spid="_x0000_s1030" style="position:absolute;left:5856;top:432;width:5654;height:0;visibility:visible;mso-wrap-style:square;v-text-anchor:top" coordsize="565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" path="m,l5654,e" filled="f" strokeweight=".58pt">
                  <v:path arrowok="t" o:connecttype="custom" o:connectlocs="0,0;5654,0" o:connectangles="0,0"/>
                </v:shape>
                <v:shape id="Freeform 45" o:spid="_x0000_s1031" style="position:absolute;left:11515;top:-6060;width:0;height:6497;visibility:visible;mso-wrap-style:square;v-text-anchor:top" coordsize="0,64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" path="m,l,6497e" filled="f" strokeweight=".58pt">
                  <v:path arrowok="t" o:connecttype="custom" o:connectlocs="0,-6060;0,437" o:connectangles="0,0"/>
                </v:shape>
                <w10:wrap anchorx="page"/>
              </v:group>
            </w:pict>
          </mc:Fallback>
        </mc:AlternateContent>
      </w:r>
      <w:r>
        <w:rPr>
          <w:rFonts w:ascii="Courier New" w:eastAsia="Courier New" w:hAnsi="Courier New" w:cs="Courier New"/>
          <w:position w:val="2"/>
        </w:rPr>
        <w:t xml:space="preserve">Total      </w:t>
      </w:r>
      <w:r>
        <w:rPr>
          <w:rFonts w:ascii="Courier New" w:eastAsia="Courier New" w:hAnsi="Courier New" w:cs="Courier New"/>
          <w:spacing w:val="114"/>
          <w:position w:val="2"/>
        </w:rPr>
        <w:t xml:space="preserve"> </w:t>
      </w:r>
      <w:r>
        <w:rPr>
          <w:rFonts w:ascii="Courier New" w:eastAsia="Courier New" w:hAnsi="Courier New" w:cs="Courier New"/>
          <w:w w:val="99"/>
          <w:position w:val="2"/>
        </w:rPr>
        <w:t>201</w:t>
      </w:r>
    </w:p>
    <w:p w14:paraId="760EF798" w14:textId="77777777" w:rsidR="00EC56C7" w:rsidRDefault="00EC56C7" w:rsidP="00EC56C7">
      <w:pPr>
        <w:spacing w:before="16"/>
        <w:rPr>
          <w:rFonts w:ascii="Calibri" w:eastAsia="Calibri" w:hAnsi="Calibri" w:cs="Calibri"/>
          <w:sz w:val="22"/>
          <w:szCs w:val="22"/>
        </w:rPr>
      </w:pPr>
    </w:p>
    <w:p w14:paraId="373D6F64" w14:textId="77777777" w:rsidR="00531C42" w:rsidRDefault="00531C42" w:rsidP="00EC56C7">
      <w:pPr>
        <w:spacing w:before="16"/>
        <w:rPr>
          <w:rFonts w:ascii="Calibri" w:eastAsia="Calibri" w:hAnsi="Calibri" w:cs="Calibri"/>
          <w:sz w:val="22"/>
          <w:szCs w:val="22"/>
        </w:rPr>
      </w:pPr>
    </w:p>
    <w:p w14:paraId="4AE71BD4" w14:textId="77777777" w:rsidR="00531C42" w:rsidRDefault="00531C42" w:rsidP="00EC56C7">
      <w:pPr>
        <w:spacing w:before="16"/>
        <w:rPr>
          <w:rFonts w:ascii="Calibri" w:eastAsia="Calibri" w:hAnsi="Calibri" w:cs="Calibri"/>
          <w:sz w:val="22"/>
          <w:szCs w:val="22"/>
        </w:rPr>
      </w:pPr>
    </w:p>
    <w:p w14:paraId="1F237F51" w14:textId="77777777" w:rsidR="001F0BB5" w:rsidRDefault="001F0BB5" w:rsidP="00EC56C7">
      <w:pPr>
        <w:spacing w:before="1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Answer the following questions for the above problem</w:t>
      </w:r>
      <w:r w:rsidR="00DB53AC">
        <w:rPr>
          <w:rFonts w:ascii="Calibri" w:eastAsia="Calibri" w:hAnsi="Calibri" w:cs="Calibri"/>
          <w:sz w:val="22"/>
          <w:szCs w:val="22"/>
        </w:rPr>
        <w:t>:</w:t>
      </w:r>
    </w:p>
    <w:p w14:paraId="2FD7FE19" w14:textId="77777777" w:rsidR="001F0BB5" w:rsidRDefault="001F0BB5" w:rsidP="00EC56C7">
      <w:pPr>
        <w:spacing w:before="16"/>
        <w:rPr>
          <w:rFonts w:ascii="Calibri" w:eastAsia="Calibri" w:hAnsi="Calibri" w:cs="Calibri"/>
          <w:sz w:val="22"/>
          <w:szCs w:val="22"/>
        </w:rPr>
      </w:pPr>
    </w:p>
    <w:p w14:paraId="0C3BDD5A" w14:textId="77777777" w:rsidR="001F0BB5" w:rsidRDefault="00366D5A" w:rsidP="00DB53A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[1 </w:t>
      </w:r>
      <w:r w:rsidR="005E1272">
        <w:rPr>
          <w:rFonts w:ascii="Calibri" w:eastAsia="Calibri" w:hAnsi="Calibri" w:cs="Calibri"/>
          <w:sz w:val="22"/>
          <w:szCs w:val="22"/>
        </w:rPr>
        <w:t>point</w:t>
      </w:r>
      <w:r>
        <w:rPr>
          <w:rFonts w:ascii="Calibri" w:eastAsia="Calibri" w:hAnsi="Calibri" w:cs="Calibri"/>
          <w:sz w:val="22"/>
          <w:szCs w:val="22"/>
        </w:rPr>
        <w:t xml:space="preserve">] 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What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f p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is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s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(</w:t>
      </w:r>
      <w:r w:rsidR="00E2752B" w:rsidRPr="001F0BB5">
        <w:rPr>
          <w:rFonts w:ascii="Calibri" w:eastAsia="Calibri" w:hAnsi="Calibri" w:cs="Calibri"/>
          <w:sz w:val="22"/>
          <w:szCs w:val="22"/>
        </w:rPr>
        <w:t>i.e.</w:t>
      </w:r>
      <w:r w:rsidR="001F0BB5" w:rsidRPr="001F0BB5">
        <w:rPr>
          <w:rFonts w:ascii="Calibri" w:eastAsia="Calibri" w:hAnsi="Calibri" w:cs="Calibri"/>
          <w:sz w:val="22"/>
          <w:szCs w:val="22"/>
        </w:rPr>
        <w:t>: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sh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st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pat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,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z w:val="22"/>
          <w:szCs w:val="22"/>
        </w:rPr>
        <w:t>ical s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t,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sp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ann</w:t>
      </w:r>
      <w:r w:rsidR="001F0BB5" w:rsidRPr="001F0BB5">
        <w:rPr>
          <w:rFonts w:ascii="Calibri" w:eastAsia="Calibri" w:hAnsi="Calibri" w:cs="Calibri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e,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fi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, </w:t>
      </w:r>
      <w:r w:rsidR="00E2752B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2752B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2752B" w:rsidRPr="001F0BB5">
        <w:rPr>
          <w:rFonts w:ascii="Calibri" w:eastAsia="Calibri" w:hAnsi="Calibri" w:cs="Calibri"/>
          <w:sz w:val="22"/>
          <w:szCs w:val="22"/>
        </w:rPr>
        <w:t>c.</w:t>
      </w:r>
      <w:r w:rsidR="001F0BB5" w:rsidRPr="001F0BB5">
        <w:rPr>
          <w:rFonts w:ascii="Calibri" w:eastAsia="Calibri" w:hAnsi="Calibri" w:cs="Calibri"/>
          <w:sz w:val="22"/>
          <w:szCs w:val="22"/>
        </w:rPr>
        <w:t>)?</w:t>
      </w:r>
    </w:p>
    <w:p w14:paraId="6FA7781F" w14:textId="144E8464" w:rsidR="00DB53AC" w:rsidRPr="004D38EB" w:rsidRDefault="004D38EB" w:rsidP="00DB53AC">
      <w:pPr>
        <w:pStyle w:val="ListParagraph"/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Shortest path</w:t>
      </w:r>
    </w:p>
    <w:p w14:paraId="06B82078" w14:textId="77777777" w:rsidR="00DB53AC" w:rsidRPr="00DB53AC" w:rsidRDefault="00DB53AC" w:rsidP="00DB53AC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14:paraId="60C261F3" w14:textId="77777777" w:rsidR="001F0BB5" w:rsidRDefault="00366D5A" w:rsidP="00DB53AC">
      <w:pPr>
        <w:pStyle w:val="ListParagraph"/>
        <w:numPr>
          <w:ilvl w:val="0"/>
          <w:numId w:val="3"/>
        </w:numPr>
        <w:spacing w:line="260" w:lineRule="exact"/>
        <w:ind w:right="29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[1 </w:t>
      </w:r>
      <w:r w:rsidR="005E1272">
        <w:rPr>
          <w:rFonts w:ascii="Calibri" w:eastAsia="Calibri" w:hAnsi="Calibri" w:cs="Calibri"/>
          <w:sz w:val="22"/>
          <w:szCs w:val="22"/>
        </w:rPr>
        <w:t>point</w:t>
      </w:r>
      <w:r>
        <w:rPr>
          <w:rFonts w:ascii="Calibri" w:eastAsia="Calibri" w:hAnsi="Calibri" w:cs="Calibri"/>
          <w:sz w:val="22"/>
          <w:szCs w:val="22"/>
        </w:rPr>
        <w:t xml:space="preserve">] </w:t>
      </w:r>
      <w:r w:rsidR="001F0BB5" w:rsidRPr="001F0BB5">
        <w:rPr>
          <w:rFonts w:ascii="Calibri" w:eastAsia="Calibri" w:hAnsi="Calibri" w:cs="Calibri"/>
          <w:sz w:val="22"/>
          <w:szCs w:val="22"/>
        </w:rPr>
        <w:t>Wh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ch al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rit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(t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at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yo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kn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w)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can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be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sed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(</w:t>
      </w:r>
      <w:r w:rsidR="001F0BB5" w:rsidRPr="001F0BB5">
        <w:rPr>
          <w:rFonts w:ascii="Calibri" w:eastAsia="Calibri" w:hAnsi="Calibri" w:cs="Calibri"/>
          <w:sz w:val="22"/>
          <w:szCs w:val="22"/>
        </w:rPr>
        <w:t>with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nh</w:t>
      </w:r>
      <w:r w:rsidR="001F0BB5" w:rsidRPr="001F0BB5">
        <w:rPr>
          <w:rFonts w:ascii="Calibri" w:eastAsia="Calibri" w:hAnsi="Calibri" w:cs="Calibri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ce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ts)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s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pro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?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2"/>
          <w:sz w:val="22"/>
          <w:szCs w:val="22"/>
        </w:rPr>
        <w:t>(</w:t>
      </w:r>
      <w:r w:rsidR="0012635F">
        <w:rPr>
          <w:rFonts w:ascii="Calibri" w:eastAsia="Calibri" w:hAnsi="Calibri" w:cs="Calibri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f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than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z w:val="22"/>
          <w:szCs w:val="22"/>
        </w:rPr>
        <w:t>e al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rit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can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be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used,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x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la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yo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sel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ct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the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on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that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4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di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2635F">
        <w:rPr>
          <w:rFonts w:ascii="Calibri" w:eastAsia="Calibri" w:hAnsi="Calibri" w:cs="Calibri"/>
          <w:spacing w:val="-1"/>
          <w:sz w:val="22"/>
          <w:szCs w:val="22"/>
        </w:rPr>
        <w:t>.</w:t>
      </w:r>
      <w:r w:rsidR="001F0BB5" w:rsidRPr="001F0BB5">
        <w:rPr>
          <w:rFonts w:ascii="Calibri" w:eastAsia="Calibri" w:hAnsi="Calibri" w:cs="Calibri"/>
          <w:sz w:val="22"/>
          <w:szCs w:val="22"/>
        </w:rPr>
        <w:t>)</w:t>
      </w:r>
    </w:p>
    <w:p w14:paraId="1C3496A0" w14:textId="7204060E" w:rsidR="00DB53AC" w:rsidRPr="004D38EB" w:rsidRDefault="004D38EB" w:rsidP="00DB53AC">
      <w:pPr>
        <w:pStyle w:val="ListParagraph"/>
        <w:spacing w:line="260" w:lineRule="exact"/>
        <w:ind w:right="295"/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8EB"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Dijkstra's algorithm</w:t>
      </w:r>
    </w:p>
    <w:p w14:paraId="28832875" w14:textId="77777777" w:rsidR="00DB53AC" w:rsidRPr="00DB53AC" w:rsidRDefault="00DB53AC" w:rsidP="00DB53AC">
      <w:pPr>
        <w:pStyle w:val="ListParagraph"/>
        <w:spacing w:line="260" w:lineRule="exact"/>
        <w:ind w:right="295"/>
        <w:rPr>
          <w:rFonts w:ascii="Calibri" w:eastAsia="Calibri" w:hAnsi="Calibri" w:cs="Calibri"/>
          <w:sz w:val="22"/>
          <w:szCs w:val="22"/>
        </w:rPr>
      </w:pPr>
    </w:p>
    <w:p w14:paraId="4AB3CA0C" w14:textId="77777777" w:rsidR="0012635F" w:rsidRDefault="00934687" w:rsidP="00934687">
      <w:pPr>
        <w:pStyle w:val="ListParagraph"/>
        <w:numPr>
          <w:ilvl w:val="0"/>
          <w:numId w:val="3"/>
        </w:numPr>
        <w:tabs>
          <w:tab w:val="left" w:pos="460"/>
        </w:tabs>
        <w:ind w:right="3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[1</w:t>
      </w:r>
      <w:r w:rsidR="00366D5A">
        <w:rPr>
          <w:rFonts w:ascii="Calibri" w:eastAsia="Calibri" w:hAnsi="Calibri" w:cs="Calibri"/>
          <w:sz w:val="22"/>
          <w:szCs w:val="22"/>
        </w:rPr>
        <w:t xml:space="preserve"> </w:t>
      </w:r>
      <w:r w:rsidR="005E1272">
        <w:rPr>
          <w:rFonts w:ascii="Calibri" w:eastAsia="Calibri" w:hAnsi="Calibri" w:cs="Calibri"/>
          <w:sz w:val="22"/>
          <w:szCs w:val="22"/>
        </w:rPr>
        <w:t>point</w:t>
      </w:r>
      <w:r w:rsidR="00366D5A">
        <w:rPr>
          <w:rFonts w:ascii="Calibri" w:eastAsia="Calibri" w:hAnsi="Calibri" w:cs="Calibri"/>
          <w:sz w:val="22"/>
          <w:szCs w:val="22"/>
        </w:rPr>
        <w:t xml:space="preserve">] </w:t>
      </w:r>
      <w:r w:rsidR="001F0BB5" w:rsidRPr="001F0BB5">
        <w:rPr>
          <w:rFonts w:ascii="Calibri" w:eastAsia="Calibri" w:hAnsi="Calibri" w:cs="Calibri"/>
          <w:sz w:val="22"/>
          <w:szCs w:val="22"/>
        </w:rPr>
        <w:t>Expla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z w:val="22"/>
          <w:szCs w:val="22"/>
        </w:rPr>
        <w:t>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y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can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el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as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gr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aph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.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at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z w:val="22"/>
          <w:szCs w:val="22"/>
        </w:rPr>
        <w:t>tic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s,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dg</w:t>
      </w:r>
      <w:r w:rsidR="001F0BB5" w:rsidRPr="001F0BB5">
        <w:rPr>
          <w:rFonts w:ascii="Calibri" w:eastAsia="Calibri" w:hAnsi="Calibri" w:cs="Calibri"/>
          <w:sz w:val="22"/>
          <w:szCs w:val="22"/>
        </w:rPr>
        <w:t>es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2752B" w:rsidRPr="001F0BB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2752B" w:rsidRPr="001F0BB5">
        <w:rPr>
          <w:rFonts w:ascii="Calibri" w:eastAsia="Calibri" w:hAnsi="Calibri" w:cs="Calibri"/>
          <w:sz w:val="22"/>
          <w:szCs w:val="22"/>
        </w:rPr>
        <w:t>tc.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r</w:t>
      </w:r>
      <w:r w:rsidR="001F0BB5" w:rsidRPr="001F0BB5">
        <w:rPr>
          <w:rFonts w:ascii="Calibri" w:eastAsia="Calibri" w:hAnsi="Calibri" w:cs="Calibri"/>
          <w:sz w:val="22"/>
          <w:szCs w:val="22"/>
        </w:rPr>
        <w:t>epresen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?</w:t>
      </w:r>
    </w:p>
    <w:p w14:paraId="6E5B1B61" w14:textId="6860ED5B" w:rsidR="0012635F" w:rsidRPr="004D38EB" w:rsidRDefault="004D38EB" w:rsidP="0012635F">
      <w:pPr>
        <w:pStyle w:val="ListParagraph"/>
        <w:tabs>
          <w:tab w:val="left" w:pos="460"/>
        </w:tabs>
        <w:ind w:right="368"/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8EB"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Vertices = City names</w:t>
      </w:r>
    </w:p>
    <w:p w14:paraId="697EAFE5" w14:textId="43F03900" w:rsidR="004D38EB" w:rsidRPr="004D38EB" w:rsidRDefault="004D38EB" w:rsidP="0012635F">
      <w:pPr>
        <w:pStyle w:val="ListParagraph"/>
        <w:tabs>
          <w:tab w:val="left" w:pos="460"/>
        </w:tabs>
        <w:ind w:right="368"/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8EB"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Edges = Routes</w:t>
      </w:r>
    </w:p>
    <w:p w14:paraId="71C78E3D" w14:textId="151ACDA6" w:rsidR="004D38EB" w:rsidRPr="004D38EB" w:rsidRDefault="004D38EB" w:rsidP="0012635F">
      <w:pPr>
        <w:pStyle w:val="ListParagraph"/>
        <w:tabs>
          <w:tab w:val="left" w:pos="460"/>
        </w:tabs>
        <w:ind w:right="368"/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38EB">
        <w:rPr>
          <w:rFonts w:ascii="Calibri" w:eastAsia="Calibri" w:hAnsi="Calibri" w:cs="Calibri"/>
          <w:color w:val="4F81BD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Miles = value of edges</w:t>
      </w:r>
    </w:p>
    <w:p w14:paraId="38363D18" w14:textId="77777777" w:rsidR="0012635F" w:rsidRPr="0012635F" w:rsidRDefault="001F0BB5" w:rsidP="0012635F">
      <w:pPr>
        <w:pStyle w:val="ListParagraph"/>
        <w:tabs>
          <w:tab w:val="left" w:pos="460"/>
        </w:tabs>
        <w:ind w:right="368"/>
        <w:rPr>
          <w:rFonts w:ascii="Calibri" w:eastAsia="Calibri" w:hAnsi="Calibri" w:cs="Calibri"/>
          <w:sz w:val="22"/>
          <w:szCs w:val="22"/>
        </w:rPr>
      </w:pPr>
      <w:r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</w:p>
    <w:p w14:paraId="13D28814" w14:textId="77777777" w:rsidR="00CD5E96" w:rsidRDefault="0012635F" w:rsidP="00934687">
      <w:pPr>
        <w:pStyle w:val="ListParagraph"/>
        <w:numPr>
          <w:ilvl w:val="0"/>
          <w:numId w:val="3"/>
        </w:numPr>
        <w:tabs>
          <w:tab w:val="left" w:pos="460"/>
        </w:tabs>
        <w:ind w:right="3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 xml:space="preserve">[2 points]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>raw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1F0BB5" w:rsidRPr="001F0BB5">
        <w:rPr>
          <w:rFonts w:ascii="Calibri" w:eastAsia="Calibri" w:hAnsi="Calibri" w:cs="Calibri"/>
          <w:sz w:val="22"/>
          <w:szCs w:val="22"/>
        </w:rPr>
        <w:t>ra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h that 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z w:val="22"/>
          <w:szCs w:val="22"/>
        </w:rPr>
        <w:t>rr</w:t>
      </w:r>
      <w:r w:rsidR="001F0BB5" w:rsidRPr="001F0BB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z w:val="22"/>
          <w:szCs w:val="22"/>
        </w:rPr>
        <w:t>spon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s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the s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le in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u</w:t>
      </w:r>
      <w:r w:rsidR="001F0BB5" w:rsidRPr="001F0BB5">
        <w:rPr>
          <w:rFonts w:ascii="Calibri" w:eastAsia="Calibri" w:hAnsi="Calibri" w:cs="Calibri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th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1F0BB5" w:rsidRPr="001F0BB5">
        <w:rPr>
          <w:rFonts w:ascii="Calibri" w:eastAsia="Calibri" w:hAnsi="Calibri" w:cs="Calibri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z w:val="22"/>
          <w:szCs w:val="22"/>
        </w:rPr>
        <w:t>is p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1F0BB5" w:rsidRPr="001F0BB5">
        <w:rPr>
          <w:rFonts w:ascii="Calibri" w:eastAsia="Calibri" w:hAnsi="Calibri" w:cs="Calibri"/>
          <w:sz w:val="22"/>
          <w:szCs w:val="22"/>
        </w:rPr>
        <w:t xml:space="preserve">ed with 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1F0BB5" w:rsidRPr="001F0BB5">
        <w:rPr>
          <w:rFonts w:ascii="Calibri" w:eastAsia="Calibri" w:hAnsi="Calibri" w:cs="Calibri"/>
          <w:sz w:val="22"/>
          <w:szCs w:val="22"/>
        </w:rPr>
        <w:t>r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1F0BB5" w:rsidRPr="001F0BB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1F0BB5" w:rsidRPr="001F0BB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1F0BB5" w:rsidRPr="001F0BB5">
        <w:rPr>
          <w:rFonts w:ascii="Calibri" w:eastAsia="Calibri" w:hAnsi="Calibri" w:cs="Calibri"/>
          <w:sz w:val="22"/>
          <w:szCs w:val="22"/>
        </w:rPr>
        <w:t>e</w:t>
      </w:r>
      <w:r w:rsidR="001F0BB5" w:rsidRPr="001F0BB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1F0BB5" w:rsidRPr="001F0BB5">
        <w:rPr>
          <w:rFonts w:ascii="Calibri" w:eastAsia="Calibri" w:hAnsi="Calibri" w:cs="Calibri"/>
          <w:sz w:val="22"/>
          <w:szCs w:val="22"/>
        </w:rPr>
        <w:t>.</w:t>
      </w:r>
    </w:p>
    <w:p w14:paraId="0EBB3040" w14:textId="77777777" w:rsidR="00DB53AC" w:rsidRDefault="0012635F" w:rsidP="00DB53AC">
      <w:pPr>
        <w:pStyle w:val="ListParagraph"/>
        <w:tabs>
          <w:tab w:val="left" w:pos="460"/>
        </w:tabs>
        <w:ind w:right="3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Note: You may draw this graph by computer (any means you have available) or by hand (on paper). But whatever method you use to draw the graph, </w:t>
      </w:r>
      <w:r w:rsidRPr="0012635F">
        <w:rPr>
          <w:rFonts w:ascii="Calibri" w:eastAsia="Calibri" w:hAnsi="Calibri" w:cs="Calibri"/>
          <w:b/>
          <w:sz w:val="22"/>
          <w:szCs w:val="22"/>
        </w:rPr>
        <w:t>please create an image file from the result and paste the image into this Word document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E36B794" w14:textId="61F103CA" w:rsidR="0012635F" w:rsidRDefault="003A1447" w:rsidP="00DB53AC">
      <w:pPr>
        <w:pStyle w:val="ListParagraph"/>
        <w:tabs>
          <w:tab w:val="left" w:pos="460"/>
        </w:tabs>
        <w:ind w:right="368"/>
        <w:rPr>
          <w:rFonts w:ascii="Calibri" w:eastAsia="Calibri" w:hAnsi="Calibri" w:cs="Calibri"/>
          <w:sz w:val="22"/>
          <w:szCs w:val="22"/>
        </w:rPr>
      </w:pPr>
      <w:bookmarkStart w:id="0" w:name="_GoBack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762B5983" wp14:editId="5517BE06">
            <wp:extent cx="6654800" cy="2831465"/>
            <wp:effectExtent l="0" t="0" r="0" b="635"/>
            <wp:docPr id="29" name="Picture 2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ocument-page-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2D88AC" w14:textId="77777777" w:rsidR="00DB53AC" w:rsidRPr="00934687" w:rsidRDefault="00DB53AC" w:rsidP="00DB53AC">
      <w:pPr>
        <w:pStyle w:val="ListParagraph"/>
        <w:tabs>
          <w:tab w:val="left" w:pos="460"/>
        </w:tabs>
        <w:ind w:right="368"/>
        <w:rPr>
          <w:rFonts w:ascii="Calibri" w:eastAsia="Calibri" w:hAnsi="Calibri" w:cs="Calibri"/>
          <w:sz w:val="22"/>
          <w:szCs w:val="22"/>
        </w:rPr>
      </w:pPr>
    </w:p>
    <w:p w14:paraId="71E11B81" w14:textId="77777777" w:rsidR="00CA46F3" w:rsidRDefault="00CD5E96" w:rsidP="00DB53AC">
      <w:pPr>
        <w:pStyle w:val="ListParagraph"/>
        <w:numPr>
          <w:ilvl w:val="0"/>
          <w:numId w:val="3"/>
        </w:numPr>
        <w:ind w:right="31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[</w:t>
      </w:r>
      <w:r w:rsidRPr="00CD5E96">
        <w:rPr>
          <w:rFonts w:ascii="Calibri" w:eastAsia="Calibri" w:hAnsi="Calibri" w:cs="Calibri"/>
          <w:b/>
          <w:sz w:val="22"/>
          <w:szCs w:val="22"/>
        </w:rPr>
        <w:t>Optional</w:t>
      </w:r>
      <w:r>
        <w:rPr>
          <w:rFonts w:ascii="Calibri" w:eastAsia="Calibri" w:hAnsi="Calibri" w:cs="Calibri"/>
          <w:sz w:val="22"/>
          <w:szCs w:val="22"/>
        </w:rPr>
        <w:t>]</w:t>
      </w:r>
      <w:r w:rsidR="003B02FD">
        <w:rPr>
          <w:rFonts w:ascii="Calibri" w:eastAsia="Calibri" w:hAnsi="Calibri" w:cs="Calibri"/>
          <w:sz w:val="22"/>
          <w:szCs w:val="22"/>
        </w:rPr>
        <w:t xml:space="preserve"> Implement the </w:t>
      </w:r>
      <w:r w:rsidR="00DB53AC">
        <w:rPr>
          <w:rFonts w:ascii="Calibri" w:eastAsia="Calibri" w:hAnsi="Calibri" w:cs="Calibri"/>
          <w:sz w:val="22"/>
          <w:szCs w:val="22"/>
        </w:rPr>
        <w:t>J</w:t>
      </w:r>
      <w:r w:rsidR="003B02FD">
        <w:rPr>
          <w:rFonts w:ascii="Calibri" w:eastAsia="Calibri" w:hAnsi="Calibri" w:cs="Calibri"/>
          <w:sz w:val="22"/>
          <w:szCs w:val="22"/>
        </w:rPr>
        <w:t>ava code for the problem.</w:t>
      </w:r>
    </w:p>
    <w:p w14:paraId="63E908B7" w14:textId="77777777" w:rsidR="00DB53AC" w:rsidRDefault="00DB53AC" w:rsidP="00DB53AC">
      <w:pPr>
        <w:pStyle w:val="ListParagraph"/>
        <w:ind w:right="310"/>
        <w:rPr>
          <w:rFonts w:ascii="Calibri" w:eastAsia="Calibri" w:hAnsi="Calibri" w:cs="Calibri"/>
          <w:sz w:val="22"/>
          <w:szCs w:val="22"/>
        </w:rPr>
      </w:pPr>
    </w:p>
    <w:p w14:paraId="7E004133" w14:textId="77777777" w:rsidR="00DB53AC" w:rsidRPr="003A1447" w:rsidRDefault="00DB53AC" w:rsidP="00DB53AC">
      <w:pPr>
        <w:pStyle w:val="ListParagraph"/>
        <w:ind w:right="310"/>
        <w:rPr>
          <w:rFonts w:ascii="Calibri" w:eastAsia="Calibri" w:hAnsi="Calibri" w:cs="Calibri"/>
          <w:sz w:val="22"/>
          <w:szCs w:val="22"/>
          <w:lang w:val="en-CA" w:eastAsia="ko-KR"/>
        </w:rPr>
      </w:pPr>
    </w:p>
    <w:sectPr w:rsidR="00DB53AC" w:rsidRPr="003A1447" w:rsidSect="00E21E21">
      <w:type w:val="continuous"/>
      <w:pgSz w:w="12240" w:h="15840"/>
      <w:pgMar w:top="9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76216" w14:textId="77777777" w:rsidR="008D26FA" w:rsidRDefault="008D26FA">
      <w:r>
        <w:separator/>
      </w:r>
    </w:p>
  </w:endnote>
  <w:endnote w:type="continuationSeparator" w:id="0">
    <w:p w14:paraId="48A7A39D" w14:textId="77777777" w:rsidR="008D26FA" w:rsidRDefault="008D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473AD" w14:textId="77777777" w:rsidR="008D26FA" w:rsidRDefault="008D26FA">
      <w:r>
        <w:separator/>
      </w:r>
    </w:p>
  </w:footnote>
  <w:footnote w:type="continuationSeparator" w:id="0">
    <w:p w14:paraId="43763F19" w14:textId="77777777" w:rsidR="008D26FA" w:rsidRDefault="008D2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D62D8" w14:textId="77777777" w:rsidR="00715F96" w:rsidRDefault="00AE4AF1">
    <w:pPr>
      <w:spacing w:line="200" w:lineRule="exac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CD9AB2" wp14:editId="0BB4676C">
              <wp:simplePos x="0" y="0"/>
              <wp:positionH relativeFrom="page">
                <wp:posOffset>627380</wp:posOffset>
              </wp:positionH>
              <wp:positionV relativeFrom="page">
                <wp:posOffset>460012</wp:posOffset>
              </wp:positionV>
              <wp:extent cx="6539865" cy="177800"/>
              <wp:effectExtent l="0" t="0" r="13335" b="1270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398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555C82" w14:textId="77777777" w:rsidR="00715F96" w:rsidRDefault="00715F96">
                          <w:pPr>
                            <w:spacing w:line="260" w:lineRule="exact"/>
                            <w:ind w:left="20" w:right="-36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u w:val="single" w:color="000000"/>
                            </w:rPr>
                            <w:t>Co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4"/>
                              <w:szCs w:val="24"/>
                              <w:u w:val="single" w:color="000000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u w:val="single" w:color="000000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u w:val="single" w:color="000000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24"/>
                              <w:szCs w:val="24"/>
                              <w:u w:val="single" w:color="000000"/>
                            </w:rPr>
                            <w:t>7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24"/>
                              <w:szCs w:val="24"/>
                              <w:u w:val="single" w:color="000000"/>
                            </w:rPr>
                            <w:t>6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u w:val="single" w:color="000000"/>
                            </w:rPr>
                            <w:t xml:space="preserve">0                                                                                                                         </w:t>
                          </w:r>
                          <w:r>
                            <w:rPr>
                              <w:rFonts w:ascii="Arial" w:eastAsia="Arial" w:hAnsi="Arial" w:cs="Arial"/>
                              <w:spacing w:val="40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u w:val="single" w:color="000000"/>
                            </w:rPr>
                            <w:t>Lab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24"/>
                              <w:szCs w:val="24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24"/>
                              <w:szCs w:val="24"/>
                              <w:u w:val="single" w:color="000000"/>
                            </w:rPr>
                            <w:t>10</w:t>
                          </w:r>
                          <w:r>
                            <w:rPr>
                              <w:rFonts w:ascii="Arial" w:eastAsia="Arial" w:hAnsi="Arial" w:cs="Arial"/>
                              <w:sz w:val="24"/>
                              <w:szCs w:val="24"/>
                              <w:u w:val="single" w:color="000000"/>
                            </w:rPr>
                            <w:t xml:space="preserve">                 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CD9AB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7" type="#_x0000_t202" style="position:absolute;margin-left:49.4pt;margin-top:36.2pt;width:514.9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" filled="f" stroked="f">
              <v:textbox inset="0,0,0,0">
                <w:txbxContent>
                  <w:p w14:paraId="12555C82" w14:textId="77777777" w:rsidR="00715F96" w:rsidRDefault="00715F96">
                    <w:pPr>
                      <w:spacing w:line="260" w:lineRule="exact"/>
                      <w:ind w:left="20" w:right="-36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sz w:val="24"/>
                        <w:szCs w:val="24"/>
                        <w:u w:val="single" w:color="000000"/>
                      </w:rPr>
                      <w:t>Co</w:t>
                    </w:r>
                    <w:r>
                      <w:rPr>
                        <w:rFonts w:ascii="Arial" w:eastAsia="Arial" w:hAnsi="Arial" w:cs="Arial"/>
                        <w:spacing w:val="2"/>
                        <w:sz w:val="24"/>
                        <w:szCs w:val="24"/>
                        <w:u w:val="single" w:color="000000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  <w:u w:val="single" w:color="000000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u w:val="single" w:color="000000"/>
                      </w:rPr>
                      <w:t>3</w:t>
                    </w:r>
                    <w:r>
                      <w:rPr>
                        <w:rFonts w:ascii="Arial" w:eastAsia="Arial" w:hAnsi="Arial" w:cs="Arial"/>
                        <w:spacing w:val="-1"/>
                        <w:sz w:val="24"/>
                        <w:szCs w:val="24"/>
                        <w:u w:val="single" w:color="000000"/>
                      </w:rPr>
                      <w:t>7</w:t>
                    </w:r>
                    <w:r>
                      <w:rPr>
                        <w:rFonts w:ascii="Arial" w:eastAsia="Arial" w:hAnsi="Arial" w:cs="Arial"/>
                        <w:spacing w:val="2"/>
                        <w:sz w:val="24"/>
                        <w:szCs w:val="24"/>
                        <w:u w:val="single" w:color="000000"/>
                      </w:rPr>
                      <w:t>6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  <w:u w:val="single" w:color="000000"/>
                      </w:rPr>
                      <w:t xml:space="preserve">0                                                                                                                         </w:t>
                    </w:r>
                    <w:r>
                      <w:rPr>
                        <w:rFonts w:ascii="Arial" w:eastAsia="Arial" w:hAnsi="Arial" w:cs="Arial"/>
                        <w:spacing w:val="40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u w:val="single" w:color="000000"/>
                      </w:rPr>
                      <w:t>Lab</w:t>
                    </w:r>
                    <w:r>
                      <w:rPr>
                        <w:rFonts w:ascii="Arial" w:eastAsia="Arial" w:hAnsi="Arial" w:cs="Arial"/>
                        <w:spacing w:val="-2"/>
                        <w:sz w:val="24"/>
                        <w:szCs w:val="24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24"/>
                        <w:szCs w:val="24"/>
                        <w:u w:val="single" w:color="000000"/>
                      </w:rPr>
                      <w:t>10</w:t>
                    </w:r>
                    <w:r>
                      <w:rPr>
                        <w:rFonts w:ascii="Arial" w:eastAsia="Arial" w:hAnsi="Arial" w:cs="Arial"/>
                        <w:sz w:val="24"/>
                        <w:szCs w:val="24"/>
                        <w:u w:val="single" w:color="000000"/>
                      </w:rPr>
                      <w:t xml:space="preserve">              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4B62"/>
    <w:multiLevelType w:val="hybridMultilevel"/>
    <w:tmpl w:val="762E5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25F1"/>
    <w:multiLevelType w:val="hybridMultilevel"/>
    <w:tmpl w:val="8CBC9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B3F5A"/>
    <w:multiLevelType w:val="hybridMultilevel"/>
    <w:tmpl w:val="294836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A3FCE"/>
    <w:multiLevelType w:val="multilevel"/>
    <w:tmpl w:val="ED8E1A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75245B"/>
    <w:multiLevelType w:val="hybridMultilevel"/>
    <w:tmpl w:val="2C5EA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4738E"/>
    <w:multiLevelType w:val="hybridMultilevel"/>
    <w:tmpl w:val="CD10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90406"/>
    <w:multiLevelType w:val="hybridMultilevel"/>
    <w:tmpl w:val="294836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70A70"/>
    <w:multiLevelType w:val="hybridMultilevel"/>
    <w:tmpl w:val="1DB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AF6"/>
    <w:rsid w:val="00082F4E"/>
    <w:rsid w:val="0012635F"/>
    <w:rsid w:val="001F0BB5"/>
    <w:rsid w:val="003111DA"/>
    <w:rsid w:val="003236CF"/>
    <w:rsid w:val="00366D5A"/>
    <w:rsid w:val="003A1447"/>
    <w:rsid w:val="003B02FD"/>
    <w:rsid w:val="003F715F"/>
    <w:rsid w:val="00442D9E"/>
    <w:rsid w:val="00465AF6"/>
    <w:rsid w:val="004D2EC9"/>
    <w:rsid w:val="004D38EB"/>
    <w:rsid w:val="00503914"/>
    <w:rsid w:val="00531C42"/>
    <w:rsid w:val="005507F9"/>
    <w:rsid w:val="005E1272"/>
    <w:rsid w:val="005F6AA3"/>
    <w:rsid w:val="006405A5"/>
    <w:rsid w:val="00665C7C"/>
    <w:rsid w:val="00697118"/>
    <w:rsid w:val="006E15C3"/>
    <w:rsid w:val="00715F96"/>
    <w:rsid w:val="00777390"/>
    <w:rsid w:val="007A0A62"/>
    <w:rsid w:val="007C5D5F"/>
    <w:rsid w:val="00802F3D"/>
    <w:rsid w:val="008D26FA"/>
    <w:rsid w:val="008D4C24"/>
    <w:rsid w:val="00934687"/>
    <w:rsid w:val="009633D7"/>
    <w:rsid w:val="009E7015"/>
    <w:rsid w:val="00AE4AF1"/>
    <w:rsid w:val="00B07171"/>
    <w:rsid w:val="00B82880"/>
    <w:rsid w:val="00B84B26"/>
    <w:rsid w:val="00CA46F3"/>
    <w:rsid w:val="00CD5E96"/>
    <w:rsid w:val="00D417C4"/>
    <w:rsid w:val="00D96F0C"/>
    <w:rsid w:val="00DB53AC"/>
    <w:rsid w:val="00E06C39"/>
    <w:rsid w:val="00E21E21"/>
    <w:rsid w:val="00E2752B"/>
    <w:rsid w:val="00E57A10"/>
    <w:rsid w:val="00EC56C7"/>
    <w:rsid w:val="00F13B4E"/>
    <w:rsid w:val="00F46D62"/>
    <w:rsid w:val="00F563F2"/>
    <w:rsid w:val="00F6654A"/>
    <w:rsid w:val="00F94BBD"/>
    <w:rsid w:val="00FB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B0887"/>
  <w15:docId w15:val="{323DE56C-412B-4270-933D-925AFD8F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21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E21"/>
  </w:style>
  <w:style w:type="paragraph" w:styleId="Footer">
    <w:name w:val="footer"/>
    <w:basedOn w:val="Normal"/>
    <w:link w:val="FooterChar"/>
    <w:uiPriority w:val="99"/>
    <w:unhideWhenUsed/>
    <w:rsid w:val="00E21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E21"/>
  </w:style>
  <w:style w:type="paragraph" w:styleId="ListParagraph">
    <w:name w:val="List Paragraph"/>
    <w:basedOn w:val="Normal"/>
    <w:uiPriority w:val="34"/>
    <w:qFormat/>
    <w:rsid w:val="001F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Farnaz Dargahi</dc:creator>
  <cp:lastModifiedBy>Dongsun Kim</cp:lastModifiedBy>
  <cp:revision>37</cp:revision>
  <dcterms:created xsi:type="dcterms:W3CDTF">2015-11-22T05:32:00Z</dcterms:created>
  <dcterms:modified xsi:type="dcterms:W3CDTF">2019-11-23T08:02:00Z</dcterms:modified>
</cp:coreProperties>
</file>